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1610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E87A7FA" wp14:editId="587F461E">
                <wp:simplePos x="0" y="0"/>
                <wp:positionH relativeFrom="page">
                  <wp:posOffset>-59690</wp:posOffset>
                </wp:positionH>
                <wp:positionV relativeFrom="paragraph">
                  <wp:posOffset>-472440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A4975" id="Graphic 17" o:spid="_x0000_s1026" alt="&quot;&quot;" style="position:absolute;margin-left:-4.7pt;margin-top:-37.2pt;width:649.4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GGtOargAAAACw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9b57d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92278f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92278f [3204]" stroked="f">
                  <v:fill color2="#d565d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9b57d3 [3205]" stroked="f">
                  <v:fill color2="#752eb0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27ADA92D" w14:textId="77777777" w:rsidTr="00A6783B">
        <w:trPr>
          <w:trHeight w:val="270"/>
          <w:jc w:val="center"/>
        </w:trPr>
        <w:tc>
          <w:tcPr>
            <w:tcW w:w="10800" w:type="dxa"/>
          </w:tcPr>
          <w:p w14:paraId="62AD269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134FC11E" wp14:editId="75B0573D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B93A049" w14:textId="5AF14267" w:rsidR="00576E9B" w:rsidRPr="00576E9B" w:rsidRDefault="00576E9B" w:rsidP="00576E9B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MONGODB COMMANDS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FC11E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B93A049" w14:textId="5AF14267" w:rsidR="00576E9B" w:rsidRPr="00576E9B" w:rsidRDefault="00576E9B" w:rsidP="00576E9B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MONGODB COMMANDS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BD0B8C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C3FD9AC" w14:textId="2AF1292D" w:rsidR="00A66B18" w:rsidRPr="00A66B18" w:rsidRDefault="00576E9B" w:rsidP="00A66B18">
            <w:pPr>
              <w:pStyle w:val="ContactInfo"/>
            </w:pPr>
            <w:r>
              <w:t>MOHAMMAD ADNAN SHARIFF</w:t>
            </w:r>
          </w:p>
          <w:p w14:paraId="1A6EB764" w14:textId="3D7EE63D" w:rsidR="003E24DF" w:rsidRDefault="00576E9B" w:rsidP="00576E9B">
            <w:pPr>
              <w:pStyle w:val="ContactInfo"/>
            </w:pPr>
            <w:r>
              <w:t>ID:2200090035</w:t>
            </w:r>
          </w:p>
          <w:p w14:paraId="457FAC95" w14:textId="79093294" w:rsidR="00576E9B" w:rsidRPr="00A66B18" w:rsidRDefault="00576E9B" w:rsidP="00576E9B">
            <w:pPr>
              <w:pStyle w:val="ContactInfo"/>
            </w:pPr>
            <w:r>
              <w:t>Branch: CSIT</w:t>
            </w:r>
          </w:p>
          <w:p w14:paraId="247E2D6E" w14:textId="583DA2DF" w:rsidR="003E24DF" w:rsidRPr="0041428F" w:rsidRDefault="003E24DF" w:rsidP="00A66B18">
            <w:pPr>
              <w:pStyle w:val="ContactInfo"/>
            </w:pPr>
          </w:p>
          <w:p w14:paraId="17A18DFC" w14:textId="77777777" w:rsidR="003E24DF" w:rsidRPr="0041428F" w:rsidRDefault="00693C96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1884AE4688354785A42AE756E4EFDA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14:paraId="014DF8B9" w14:textId="77777777" w:rsidR="00A66B18" w:rsidRDefault="00A66B18"/>
    <w:p w14:paraId="274B94CB" w14:textId="3787ED5D" w:rsidR="00A66B18" w:rsidRPr="00A66B18" w:rsidRDefault="00A66B18" w:rsidP="00A66B18">
      <w:pPr>
        <w:pStyle w:val="Recipient"/>
      </w:pPr>
    </w:p>
    <w:p w14:paraId="66484B8F" w14:textId="7F9FA73F" w:rsidR="00A66B18" w:rsidRDefault="00576E9B" w:rsidP="00576E9B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PART-1</w:t>
      </w:r>
    </w:p>
    <w:p w14:paraId="70C54591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6473EBB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Microsoft Windows [Version 10.0.22631.3085]</w:t>
      </w:r>
    </w:p>
    <w:p w14:paraId="4E27E3E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(c) Microsoft Corporation. All rights reserved.</w:t>
      </w:r>
    </w:p>
    <w:p w14:paraId="6B5F66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45EEAB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C:\Users\adnan shariff&gt;</w:t>
      </w:r>
      <w:proofErr w:type="spellStart"/>
      <w:r w:rsidRPr="00576E9B">
        <w:rPr>
          <w:color w:val="000000" w:themeColor="text1"/>
        </w:rPr>
        <w:t>mongosh</w:t>
      </w:r>
      <w:proofErr w:type="spellEnd"/>
    </w:p>
    <w:p w14:paraId="7030A4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Current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Log ID: 65c3572ab7d9b113960911a6</w:t>
      </w:r>
    </w:p>
    <w:p w14:paraId="1521497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Connecting to:          mongodb://127.0.0.1:27017/?directConnection=true&amp;serverSelectionTimeoutMS=2000&amp;appName=mongosh+2.1.1</w:t>
      </w:r>
    </w:p>
    <w:p w14:paraId="390CE9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Using MongoDB:          6.0.8</w:t>
      </w:r>
    </w:p>
    <w:p w14:paraId="3F79AE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Using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>:          2.1.1</w:t>
      </w:r>
    </w:p>
    <w:p w14:paraId="3A1D07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2.1.3 is available for download: </w:t>
      </w:r>
      <w:proofErr w:type="gramStart"/>
      <w:r w:rsidRPr="00576E9B">
        <w:rPr>
          <w:color w:val="000000" w:themeColor="text1"/>
        </w:rPr>
        <w:t>https://www.mongodb.com/try/download/shell</w:t>
      </w:r>
      <w:proofErr w:type="gramEnd"/>
    </w:p>
    <w:p w14:paraId="06B6FC4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34F8B35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For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info see: </w:t>
      </w:r>
      <w:proofErr w:type="gramStart"/>
      <w:r w:rsidRPr="00576E9B">
        <w:rPr>
          <w:color w:val="000000" w:themeColor="text1"/>
        </w:rPr>
        <w:t>https://docs.mongodb.com/mongodb-shell/</w:t>
      </w:r>
      <w:proofErr w:type="gramEnd"/>
    </w:p>
    <w:p w14:paraId="4403F28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667B350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------</w:t>
      </w:r>
    </w:p>
    <w:p w14:paraId="1FAE12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The server generated these startup warnings when </w:t>
      </w:r>
      <w:proofErr w:type="gramStart"/>
      <w:r w:rsidRPr="00576E9B">
        <w:rPr>
          <w:color w:val="000000" w:themeColor="text1"/>
        </w:rPr>
        <w:t>booting</w:t>
      </w:r>
      <w:proofErr w:type="gramEnd"/>
    </w:p>
    <w:p w14:paraId="73FC30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2024-02-06T12:31:59.548+05:30: Access control is not enabled for the database. Read and write access to data and configuration is </w:t>
      </w:r>
      <w:proofErr w:type="gramStart"/>
      <w:r w:rsidRPr="00576E9B">
        <w:rPr>
          <w:color w:val="000000" w:themeColor="text1"/>
        </w:rPr>
        <w:t>unrestricted</w:t>
      </w:r>
      <w:proofErr w:type="gramEnd"/>
    </w:p>
    <w:p w14:paraId="2CEBC3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------</w:t>
      </w:r>
    </w:p>
    <w:p w14:paraId="6BC1E74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08D28E06" w14:textId="54576562" w:rsidR="00576E9B" w:rsidRPr="00576E9B" w:rsidRDefault="00576E9B" w:rsidP="00576E9B">
      <w:pPr>
        <w:pStyle w:val="Signature"/>
        <w:ind w:left="0"/>
        <w:rPr>
          <w:color w:val="463F90" w:themeColor="accent4" w:themeShade="BF"/>
        </w:rPr>
      </w:pPr>
      <w:r w:rsidRPr="00576E9B">
        <w:rPr>
          <w:color w:val="000000" w:themeColor="text1"/>
        </w:rPr>
        <w:t xml:space="preserve">test&gt; show </w:t>
      </w:r>
      <w:proofErr w:type="spellStart"/>
      <w:proofErr w:type="gramStart"/>
      <w:r w:rsidRPr="00576E9B">
        <w:rPr>
          <w:color w:val="000000" w:themeColor="text1"/>
        </w:rPr>
        <w:t>dbs</w:t>
      </w:r>
      <w:proofErr w:type="spellEnd"/>
      <w:r>
        <w:rPr>
          <w:color w:val="000000" w:themeColor="text1"/>
        </w:rPr>
        <w:t xml:space="preserve">  /</w:t>
      </w:r>
      <w:proofErr w:type="gramEnd"/>
      <w:r>
        <w:rPr>
          <w:color w:val="000000" w:themeColor="text1"/>
        </w:rPr>
        <w:t xml:space="preserve">/  </w:t>
      </w:r>
      <w:r>
        <w:rPr>
          <w:color w:val="463F90" w:themeColor="accent4" w:themeShade="BF"/>
        </w:rPr>
        <w:t>shows all the databases available</w:t>
      </w:r>
    </w:p>
    <w:p w14:paraId="109F402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admin    40.00 KiB</w:t>
      </w:r>
    </w:p>
    <w:p w14:paraId="486C75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config   84.00 KiB</w:t>
      </w:r>
    </w:p>
    <w:p w14:paraId="03DAFFB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local   120.00 KiB</w:t>
      </w:r>
    </w:p>
    <w:p w14:paraId="0391567E" w14:textId="3B502CDB" w:rsidR="00576E9B" w:rsidRPr="00576E9B" w:rsidRDefault="00576E9B" w:rsidP="00576E9B">
      <w:pPr>
        <w:pStyle w:val="Signature"/>
        <w:tabs>
          <w:tab w:val="left" w:pos="720"/>
          <w:tab w:val="left" w:pos="1440"/>
          <w:tab w:val="left" w:pos="2160"/>
          <w:tab w:val="left" w:pos="2758"/>
        </w:tabs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test&gt; use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r>
        <w:rPr>
          <w:color w:val="000000" w:themeColor="text1"/>
        </w:rPr>
        <w:t xml:space="preserve">  </w:t>
      </w:r>
      <w:r w:rsidRPr="00576E9B">
        <w:rPr>
          <w:color w:val="463F90" w:themeColor="accent4" w:themeShade="BF"/>
        </w:rPr>
        <w:t>/</w:t>
      </w:r>
      <w:proofErr w:type="gramEnd"/>
      <w:r w:rsidRPr="00576E9B">
        <w:rPr>
          <w:color w:val="463F90" w:themeColor="accent4" w:themeShade="BF"/>
        </w:rPr>
        <w:t>/</w:t>
      </w:r>
      <w:r>
        <w:rPr>
          <w:color w:val="463F90" w:themeColor="accent4" w:themeShade="BF"/>
        </w:rPr>
        <w:t>creates a new</w:t>
      </w:r>
      <w:r w:rsidRPr="00576E9B">
        <w:rPr>
          <w:color w:val="463F90" w:themeColor="accent4" w:themeShade="BF"/>
        </w:rPr>
        <w:t xml:space="preserve"> datab</w:t>
      </w:r>
      <w:r>
        <w:rPr>
          <w:color w:val="463F90" w:themeColor="accent4" w:themeShade="BF"/>
        </w:rPr>
        <w:t>ase and creates a new database</w:t>
      </w:r>
    </w:p>
    <w:p w14:paraId="79AFE408" w14:textId="649957F6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switched to </w:t>
      </w:r>
      <w:proofErr w:type="spellStart"/>
      <w:r w:rsidRPr="00576E9B">
        <w:rPr>
          <w:color w:val="000000" w:themeColor="text1"/>
        </w:rPr>
        <w:t>db</w:t>
      </w:r>
      <w:proofErr w:type="spellEnd"/>
      <w:r w:rsidRPr="00576E9B">
        <w:rPr>
          <w:color w:val="000000" w:themeColor="text1"/>
        </w:rPr>
        <w:t xml:space="preserve">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  <w:r>
        <w:rPr>
          <w:color w:val="000000" w:themeColor="text1"/>
        </w:rPr>
        <w:t xml:space="preserve"> </w:t>
      </w:r>
    </w:p>
    <w:p w14:paraId="6BCBF2F3" w14:textId="262DFB49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db.createCollection</w:t>
      </w:r>
      <w:proofErr w:type="spellEnd"/>
      <w:proofErr w:type="gramEnd"/>
      <w:r w:rsidRPr="00576E9B">
        <w:rPr>
          <w:color w:val="000000" w:themeColor="text1"/>
        </w:rPr>
        <w:t>("student")</w:t>
      </w:r>
      <w:r>
        <w:rPr>
          <w:color w:val="000000" w:themeColor="text1"/>
        </w:rPr>
        <w:t xml:space="preserve">  </w:t>
      </w:r>
      <w:r w:rsidRPr="00BA78DC">
        <w:rPr>
          <w:color w:val="463F90" w:themeColor="accent4" w:themeShade="BF"/>
        </w:rPr>
        <w:t>//used to create a collection</w:t>
      </w:r>
    </w:p>
    <w:p w14:paraId="0A3451C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 }</w:t>
      </w:r>
    </w:p>
    <w:p w14:paraId="14324917" w14:textId="43BF93D1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show </w:t>
      </w:r>
      <w:proofErr w:type="spellStart"/>
      <w:r w:rsidRPr="00576E9B">
        <w:rPr>
          <w:color w:val="000000" w:themeColor="text1"/>
        </w:rPr>
        <w:t>dbs</w:t>
      </w:r>
      <w:proofErr w:type="spellEnd"/>
      <w:r>
        <w:rPr>
          <w:color w:val="000000" w:themeColor="text1"/>
        </w:rPr>
        <w:t xml:space="preserve"> </w:t>
      </w:r>
    </w:p>
    <w:p w14:paraId="682AAC4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admin       40.00 KiB</w:t>
      </w:r>
    </w:p>
    <w:p w14:paraId="481F1C9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config      84.00 KiB</w:t>
      </w:r>
    </w:p>
    <w:p w14:paraId="6C98CB0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local      120.00 KiB</w:t>
      </w:r>
    </w:p>
    <w:p w14:paraId="3CB1ED9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    8.00 KiB</w:t>
      </w:r>
    </w:p>
    <w:p w14:paraId="10F575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r w:rsidRPr="00576E9B">
        <w:rPr>
          <w:color w:val="000000" w:themeColor="text1"/>
        </w:rPr>
        <w:t>db</w:t>
      </w:r>
      <w:proofErr w:type="spellEnd"/>
    </w:p>
    <w:p w14:paraId="33B05F4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</w:p>
    <w:p w14:paraId="104473E0" w14:textId="106ECDFD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  <w:r>
        <w:rPr>
          <w:color w:val="000000" w:themeColor="text1"/>
        </w:rPr>
        <w:t xml:space="preserve"> </w:t>
      </w:r>
      <w:r w:rsidRPr="00576E9B">
        <w:rPr>
          <w:color w:val="463F90" w:themeColor="accent4" w:themeShade="BF"/>
        </w:rPr>
        <w:t xml:space="preserve">//shows all the collections available in </w:t>
      </w:r>
      <w:proofErr w:type="gramStart"/>
      <w:r w:rsidRPr="00576E9B">
        <w:rPr>
          <w:color w:val="463F90" w:themeColor="accent4" w:themeShade="BF"/>
        </w:rPr>
        <w:t>database</w:t>
      </w:r>
      <w:proofErr w:type="gramEnd"/>
    </w:p>
    <w:p w14:paraId="2D1E119F" w14:textId="77777777" w:rsidR="00576E9B" w:rsidRPr="00576E9B" w:rsidRDefault="00576E9B" w:rsidP="00576E9B">
      <w:pPr>
        <w:pStyle w:val="Signature"/>
        <w:ind w:left="0"/>
        <w:rPr>
          <w:color w:val="463F90" w:themeColor="accent4" w:themeShade="BF"/>
        </w:rPr>
      </w:pPr>
      <w:r w:rsidRPr="00576E9B">
        <w:rPr>
          <w:color w:val="000000" w:themeColor="text1"/>
        </w:rPr>
        <w:t>student</w:t>
      </w:r>
    </w:p>
    <w:p w14:paraId="7596D1E8" w14:textId="3A272AE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.drop</w:t>
      </w:r>
      <w:proofErr w:type="spellEnd"/>
      <w:r w:rsidRPr="00576E9B">
        <w:rPr>
          <w:color w:val="000000" w:themeColor="text1"/>
        </w:rPr>
        <w:t>()</w:t>
      </w:r>
      <w:r>
        <w:rPr>
          <w:color w:val="000000" w:themeColor="text1"/>
        </w:rPr>
        <w:t xml:space="preserve">  </w:t>
      </w:r>
      <w:r w:rsidRPr="00576E9B">
        <w:rPr>
          <w:color w:val="463F90" w:themeColor="accent4" w:themeShade="BF"/>
        </w:rPr>
        <w:t>//used to delete a collection in a database</w:t>
      </w:r>
    </w:p>
    <w:p w14:paraId="35FFA69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true</w:t>
      </w:r>
    </w:p>
    <w:p w14:paraId="2BA7E69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634738D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3E5BF967" w14:textId="74C9A97A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db.dropDatabase</w:t>
      </w:r>
      <w:proofErr w:type="spellEnd"/>
      <w:proofErr w:type="gramEnd"/>
      <w:r w:rsidRPr="00576E9B">
        <w:rPr>
          <w:color w:val="000000" w:themeColor="text1"/>
        </w:rPr>
        <w:t>()</w:t>
      </w:r>
      <w:r>
        <w:rPr>
          <w:color w:val="000000" w:themeColor="text1"/>
        </w:rPr>
        <w:t xml:space="preserve">  </w:t>
      </w:r>
      <w:r w:rsidRPr="00576E9B">
        <w:rPr>
          <w:color w:val="463F90" w:themeColor="accent4" w:themeShade="BF"/>
        </w:rPr>
        <w:t>//used to delete the database</w:t>
      </w:r>
    </w:p>
    <w:p w14:paraId="697BBCD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1, dropped: '</w:t>
      </w: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' }</w:t>
      </w:r>
    </w:p>
    <w:p w14:paraId="4B081E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show </w:t>
      </w:r>
      <w:proofErr w:type="spellStart"/>
      <w:r w:rsidRPr="00576E9B">
        <w:rPr>
          <w:color w:val="000000" w:themeColor="text1"/>
        </w:rPr>
        <w:t>dbs</w:t>
      </w:r>
      <w:proofErr w:type="spellEnd"/>
    </w:p>
    <w:p w14:paraId="1177CC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admin    40.00 KiB</w:t>
      </w:r>
    </w:p>
    <w:p w14:paraId="3BF78F0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config  108.00</w:t>
      </w:r>
      <w:proofErr w:type="gramEnd"/>
      <w:r w:rsidRPr="00576E9B">
        <w:rPr>
          <w:color w:val="000000" w:themeColor="text1"/>
        </w:rPr>
        <w:t xml:space="preserve"> KiB</w:t>
      </w:r>
    </w:p>
    <w:p w14:paraId="233734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local   120.00 KiB</w:t>
      </w:r>
    </w:p>
    <w:p w14:paraId="17E898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use admin</w:t>
      </w:r>
    </w:p>
    <w:p w14:paraId="513DF9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switched to </w:t>
      </w:r>
      <w:proofErr w:type="spellStart"/>
      <w:r w:rsidRPr="00576E9B">
        <w:rPr>
          <w:color w:val="000000" w:themeColor="text1"/>
        </w:rPr>
        <w:t>db</w:t>
      </w:r>
      <w:proofErr w:type="spellEnd"/>
      <w:r w:rsidRPr="00576E9B">
        <w:rPr>
          <w:color w:val="000000" w:themeColor="text1"/>
        </w:rPr>
        <w:t xml:space="preserve"> </w:t>
      </w:r>
      <w:proofErr w:type="gramStart"/>
      <w:r w:rsidRPr="00576E9B">
        <w:rPr>
          <w:color w:val="000000" w:themeColor="text1"/>
        </w:rPr>
        <w:t>admin</w:t>
      </w:r>
      <w:proofErr w:type="gramEnd"/>
    </w:p>
    <w:p w14:paraId="51A3514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admin&gt; use </w:t>
      </w:r>
      <w:proofErr w:type="spellStart"/>
      <w:r w:rsidRPr="00576E9B">
        <w:rPr>
          <w:color w:val="000000" w:themeColor="text1"/>
        </w:rPr>
        <w:t>studentdb</w:t>
      </w:r>
      <w:proofErr w:type="spellEnd"/>
    </w:p>
    <w:p w14:paraId="01720DC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switched to </w:t>
      </w:r>
      <w:proofErr w:type="spellStart"/>
      <w:r w:rsidRPr="00576E9B">
        <w:rPr>
          <w:color w:val="000000" w:themeColor="text1"/>
        </w:rPr>
        <w:t>db</w:t>
      </w:r>
      <w:proofErr w:type="spellEnd"/>
      <w:r w:rsidRPr="00576E9B">
        <w:rPr>
          <w:color w:val="000000" w:themeColor="text1"/>
        </w:rPr>
        <w:t xml:space="preserve">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</w:p>
    <w:p w14:paraId="0F873D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//create </w:t>
      </w:r>
      <w:proofErr w:type="gramStart"/>
      <w:r w:rsidRPr="00576E9B">
        <w:rPr>
          <w:color w:val="000000" w:themeColor="text1"/>
        </w:rPr>
        <w:t>collection</w:t>
      </w:r>
      <w:proofErr w:type="gramEnd"/>
    </w:p>
    <w:p w14:paraId="525D5E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630A5B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db.createCollection</w:t>
      </w:r>
      <w:proofErr w:type="spellEnd"/>
      <w:proofErr w:type="gramEnd"/>
      <w:r w:rsidRPr="00576E9B">
        <w:rPr>
          <w:color w:val="000000" w:themeColor="text1"/>
        </w:rPr>
        <w:t>("student")</w:t>
      </w:r>
    </w:p>
    <w:p w14:paraId="1F5FD73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 }</w:t>
      </w:r>
    </w:p>
    <w:p w14:paraId="3ACFA64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4B29E69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217F82E0" w14:textId="040A2E92" w:rsidR="00576E9B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.insert</w:t>
      </w:r>
      <w:proofErr w:type="spellEnd"/>
      <w:r w:rsidRPr="00576E9B">
        <w:rPr>
          <w:color w:val="000000" w:themeColor="text1"/>
        </w:rPr>
        <w:t>({sid:30001,sname:"KLU"})</w:t>
      </w:r>
      <w:r w:rsidR="00BA78DC">
        <w:rPr>
          <w:color w:val="000000" w:themeColor="text1"/>
        </w:rPr>
        <w:t xml:space="preserve">  </w:t>
      </w:r>
      <w:r w:rsidR="00BA78DC" w:rsidRPr="00BA78DC">
        <w:rPr>
          <w:color w:val="463F90" w:themeColor="accent4" w:themeShade="BF"/>
        </w:rPr>
        <w:t>//used to insert documents and it’s fields in collection</w:t>
      </w:r>
    </w:p>
    <w:p w14:paraId="60AE9271" w14:textId="77777777" w:rsidR="00BA78DC" w:rsidRDefault="00BA78DC" w:rsidP="00576E9B">
      <w:pPr>
        <w:pStyle w:val="Signature"/>
        <w:ind w:left="0"/>
        <w:rPr>
          <w:color w:val="463F90" w:themeColor="accent4" w:themeShade="BF"/>
        </w:rPr>
      </w:pPr>
    </w:p>
    <w:p w14:paraId="1AE716DB" w14:textId="77777777" w:rsidR="00BA78DC" w:rsidRPr="00BA78DC" w:rsidRDefault="00BA78DC" w:rsidP="00576E9B">
      <w:pPr>
        <w:pStyle w:val="Signature"/>
        <w:ind w:left="0"/>
        <w:rPr>
          <w:color w:val="463F90" w:themeColor="accent4" w:themeShade="BF"/>
        </w:rPr>
      </w:pPr>
    </w:p>
    <w:p w14:paraId="33CC8D5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DeprecationWarning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r w:rsidRPr="00576E9B">
        <w:rPr>
          <w:color w:val="000000" w:themeColor="text1"/>
        </w:rPr>
        <w:t>Collection.insert</w:t>
      </w:r>
      <w:proofErr w:type="spellEnd"/>
      <w:r w:rsidRPr="00576E9B">
        <w:rPr>
          <w:color w:val="000000" w:themeColor="text1"/>
        </w:rPr>
        <w:t xml:space="preserve">() is deprecated. Use </w:t>
      </w:r>
      <w:proofErr w:type="spellStart"/>
      <w:r w:rsidRPr="00576E9B">
        <w:rPr>
          <w:color w:val="000000" w:themeColor="text1"/>
        </w:rPr>
        <w:t>insertOne</w:t>
      </w:r>
      <w:proofErr w:type="spellEnd"/>
      <w:r w:rsidRPr="00576E9B">
        <w:rPr>
          <w:color w:val="000000" w:themeColor="text1"/>
        </w:rPr>
        <w:t xml:space="preserve">, </w:t>
      </w:r>
      <w:proofErr w:type="spellStart"/>
      <w:r w:rsidRPr="00576E9B">
        <w:rPr>
          <w:color w:val="000000" w:themeColor="text1"/>
        </w:rPr>
        <w:t>insertMany</w:t>
      </w:r>
      <w:proofErr w:type="spellEnd"/>
      <w:r w:rsidRPr="00576E9B">
        <w:rPr>
          <w:color w:val="000000" w:themeColor="text1"/>
        </w:rPr>
        <w:t xml:space="preserve">, or </w:t>
      </w:r>
      <w:proofErr w:type="spellStart"/>
      <w:r w:rsidRPr="00576E9B">
        <w:rPr>
          <w:color w:val="000000" w:themeColor="text1"/>
        </w:rPr>
        <w:t>bulkWrite</w:t>
      </w:r>
      <w:proofErr w:type="spellEnd"/>
      <w:r w:rsidRPr="00576E9B">
        <w:rPr>
          <w:color w:val="000000" w:themeColor="text1"/>
        </w:rPr>
        <w:t>.</w:t>
      </w:r>
    </w:p>
    <w:p w14:paraId="495609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04C6EC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5E7C7C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insertedIds</w:t>
      </w:r>
      <w:proofErr w:type="spellEnd"/>
      <w:r w:rsidRPr="00576E9B">
        <w:rPr>
          <w:color w:val="000000" w:themeColor="text1"/>
        </w:rPr>
        <w:t xml:space="preserve">: </w:t>
      </w:r>
      <w:proofErr w:type="gramStart"/>
      <w:r w:rsidRPr="00576E9B">
        <w:rPr>
          <w:color w:val="000000" w:themeColor="text1"/>
        </w:rPr>
        <w:t>{ '</w:t>
      </w:r>
      <w:proofErr w:type="gramEnd"/>
      <w:r w:rsidRPr="00576E9B">
        <w:rPr>
          <w:color w:val="000000" w:themeColor="text1"/>
        </w:rPr>
        <w:t xml:space="preserve">0':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 }</w:t>
      </w:r>
    </w:p>
    <w:p w14:paraId="68D3F2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2619EDC5" w14:textId="1CEDE29F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  <w:r w:rsidR="00BA78DC">
        <w:rPr>
          <w:color w:val="000000" w:themeColor="text1"/>
        </w:rPr>
        <w:t xml:space="preserve"> </w:t>
      </w:r>
      <w:r w:rsidR="00BA78DC" w:rsidRPr="00BA78DC">
        <w:rPr>
          <w:color w:val="463F90" w:themeColor="accent4" w:themeShade="BF"/>
        </w:rPr>
        <w:t>//used to show all the documents available in the collection</w:t>
      </w:r>
    </w:p>
    <w:p w14:paraId="4BC369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2AD397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6A81BA8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0DDCDCE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6D125A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7424451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2E7B6B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FD54057" w14:textId="46243758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.insertOne</w:t>
      </w:r>
      <w:proofErr w:type="spellEnd"/>
      <w:r w:rsidRPr="00576E9B">
        <w:rPr>
          <w:color w:val="000000" w:themeColor="text1"/>
        </w:rPr>
        <w:t>({sid:30002,sname:"klef"})</w:t>
      </w:r>
      <w:r w:rsidR="00BA78DC">
        <w:rPr>
          <w:color w:val="000000" w:themeColor="text1"/>
        </w:rPr>
        <w:t xml:space="preserve"> </w:t>
      </w:r>
      <w:r w:rsidR="00BA78DC" w:rsidRPr="00BA78DC">
        <w:rPr>
          <w:color w:val="463F90" w:themeColor="accent4" w:themeShade="BF"/>
        </w:rPr>
        <w:t>//used to insert only document</w:t>
      </w:r>
    </w:p>
    <w:p w14:paraId="43121A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28850D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1376AAD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</w:t>
      </w:r>
    </w:p>
    <w:p w14:paraId="4A8473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565EA26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.insertOne</w:t>
      </w:r>
      <w:proofErr w:type="spellEnd"/>
      <w:r w:rsidRPr="00576E9B">
        <w:rPr>
          <w:color w:val="000000" w:themeColor="text1"/>
        </w:rPr>
        <w:t>({sid:30003,sname:"klef",dept:"CSIT"})</w:t>
      </w:r>
    </w:p>
    <w:p w14:paraId="078858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14A6CB6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acknowledged: true,</w:t>
      </w:r>
    </w:p>
    <w:p w14:paraId="5DD52E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</w:t>
      </w:r>
    </w:p>
    <w:p w14:paraId="565AD5F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75D014D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4ABD46D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5A5376F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4F0748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6566090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167432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02D52C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72BC34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4EF14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12EC62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118B2C4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232D811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3BE5A8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8A29FB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71D6FB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5F6F3E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49D09F7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638288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21BA678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07231452" w14:textId="7EA2CCFC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().pretty()</w:t>
      </w:r>
      <w:r w:rsidR="00BA78DC">
        <w:rPr>
          <w:color w:val="000000" w:themeColor="text1"/>
        </w:rPr>
        <w:t xml:space="preserve"> </w:t>
      </w:r>
      <w:r w:rsidR="00BA78DC" w:rsidRPr="00BA78DC">
        <w:rPr>
          <w:color w:val="463F90" w:themeColor="accent4" w:themeShade="BF"/>
        </w:rPr>
        <w:t>//.pretty() used to display all the documents in clean format</w:t>
      </w:r>
    </w:p>
    <w:p w14:paraId="67CF329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12D438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290ECB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3CD53A3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5B260EE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5E16174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08889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61141F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5BF83F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5DB505B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04A8768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DD7CB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6AB9BCE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72906D1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29B4F0C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1D85E6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34F303A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69E03A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A1F95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08A62A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9C6D5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BEDBD8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3A8BA54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1A505D1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18106C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92A39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3F2A55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3EBCF29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71B430F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28C6B1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},</w:t>
      </w:r>
    </w:p>
    <w:p w14:paraId="699F989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AAD4BD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554279E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724B58C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4F98A2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2DA5BA7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49EF251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766FF172" w14:textId="00FD5446" w:rsidR="00576E9B" w:rsidRPr="00BA78DC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.insertMany</w:t>
      </w:r>
      <w:proofErr w:type="spellEnd"/>
      <w:r w:rsidRPr="00576E9B">
        <w:rPr>
          <w:color w:val="000000" w:themeColor="text1"/>
        </w:rPr>
        <w:t>([{sid:30004},{sid:30005,sname:"30865"}])</w:t>
      </w:r>
      <w:r w:rsidR="00BA78DC">
        <w:rPr>
          <w:color w:val="000000" w:themeColor="text1"/>
        </w:rPr>
        <w:t xml:space="preserve"> </w:t>
      </w:r>
      <w:r w:rsidR="00BA78DC" w:rsidRPr="00BA78DC">
        <w:rPr>
          <w:color w:val="463F90" w:themeColor="accent4" w:themeShade="BF"/>
        </w:rPr>
        <w:t>//used to insert multiple documents in a collection</w:t>
      </w:r>
    </w:p>
    <w:p w14:paraId="3F8EA4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E54B55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72BCDF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insertedIds</w:t>
      </w:r>
      <w:proofErr w:type="spellEnd"/>
      <w:r w:rsidRPr="00576E9B">
        <w:rPr>
          <w:color w:val="000000" w:themeColor="text1"/>
        </w:rPr>
        <w:t>: {</w:t>
      </w:r>
    </w:p>
    <w:p w14:paraId="52E0EE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'0':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('65c362b2b7d9b113960911aa'),</w:t>
      </w:r>
    </w:p>
    <w:p w14:paraId="1A2D097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'1':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</w:t>
      </w:r>
    </w:p>
    <w:p w14:paraId="4CD0FD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0897780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35E52D57" w14:textId="4773D6B9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().size()</w:t>
      </w:r>
      <w:r w:rsidR="00BA78DC">
        <w:rPr>
          <w:color w:val="000000" w:themeColor="text1"/>
        </w:rPr>
        <w:t xml:space="preserve"> </w:t>
      </w:r>
      <w:r w:rsidR="00BA78DC" w:rsidRPr="00BA78DC">
        <w:rPr>
          <w:color w:val="463F90" w:themeColor="accent4" w:themeShade="BF"/>
        </w:rPr>
        <w:t>//used to find the number of records</w:t>
      </w:r>
    </w:p>
    <w:p w14:paraId="3409394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5</w:t>
      </w:r>
    </w:p>
    <w:p w14:paraId="60E7F884" w14:textId="7DECA030" w:rsidR="00576E9B" w:rsidRPr="00BA78DC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.countDocuments</w:t>
      </w:r>
      <w:proofErr w:type="spellEnd"/>
      <w:r w:rsidRPr="00576E9B">
        <w:rPr>
          <w:color w:val="000000" w:themeColor="text1"/>
        </w:rPr>
        <w:t>()</w:t>
      </w:r>
      <w:r w:rsidR="00BA78DC">
        <w:rPr>
          <w:color w:val="000000" w:themeColor="text1"/>
        </w:rPr>
        <w:t xml:space="preserve">  </w:t>
      </w:r>
      <w:r w:rsidR="00BA78DC" w:rsidRPr="00BA78DC">
        <w:rPr>
          <w:color w:val="463F90" w:themeColor="accent4" w:themeShade="BF"/>
        </w:rPr>
        <w:t>// used to count the number of documents in a collection</w:t>
      </w:r>
    </w:p>
    <w:p w14:paraId="3E35CC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5</w:t>
      </w:r>
    </w:p>
    <w:p w14:paraId="5F3A9E6F" w14:textId="4A9F34C6" w:rsidR="00BA78DC" w:rsidRPr="00B105BD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().limit(1)</w:t>
      </w:r>
      <w:r w:rsidR="00BA78DC">
        <w:rPr>
          <w:color w:val="000000" w:themeColor="text1"/>
        </w:rPr>
        <w:t xml:space="preserve">  </w:t>
      </w:r>
      <w:r w:rsidR="00BA78DC" w:rsidRPr="00B105BD">
        <w:rPr>
          <w:color w:val="463F90" w:themeColor="accent4" w:themeShade="BF"/>
        </w:rPr>
        <w:t>//use</w:t>
      </w:r>
      <w:r w:rsidR="00B105BD" w:rsidRPr="00B105BD">
        <w:rPr>
          <w:color w:val="463F90" w:themeColor="accent4" w:themeShade="BF"/>
        </w:rPr>
        <w:t xml:space="preserve">d get the required number of documents </w:t>
      </w:r>
    </w:p>
    <w:p w14:paraId="340D304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7901A87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4FA908E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22C6F21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4541247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6F2166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6F5D018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E10E5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().limit(2)</w:t>
      </w:r>
    </w:p>
    <w:p w14:paraId="494F74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83AFF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A7968C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7EB5D59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20D0C5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043FF9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54F87F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71EB9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70BBC5F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6EA65FE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7FB942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012AF4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6801568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().limit(14)</w:t>
      </w:r>
    </w:p>
    <w:p w14:paraId="166207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9C7ED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5EC8C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2EE70C2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70CA2C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17287F1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07A1718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78DE4E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7993FC2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3D3CB2B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5CA0F4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5DCC3B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14C98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128AC95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715BF9C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708A574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064429A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7FFF795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06DEA78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6CD53B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2E104D8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427AC53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'30865'</w:t>
      </w:r>
    </w:p>
    <w:p w14:paraId="7AEC26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5083136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F8B2C68" w14:textId="0704C80F" w:rsidR="00576E9B" w:rsidRPr="00B105BD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().sort({sid:1})</w:t>
      </w:r>
      <w:r w:rsidR="00B105BD">
        <w:rPr>
          <w:color w:val="000000" w:themeColor="text1"/>
        </w:rPr>
        <w:t xml:space="preserve"> </w:t>
      </w:r>
      <w:r w:rsidR="00B105BD" w:rsidRPr="00B105BD">
        <w:rPr>
          <w:color w:val="463F90" w:themeColor="accent4" w:themeShade="BF"/>
        </w:rPr>
        <w:t>//used to sort the documents either ascending (1) or descending(1)</w:t>
      </w:r>
    </w:p>
    <w:p w14:paraId="2933662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3E2AD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A353D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078CAE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3B1EBA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24E847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7DF9EF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865C3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72F914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588ADA8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61EF44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3321682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3A4CC5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043F5C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0DC003E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1A61F7A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3B659F0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4918F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1F43AC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23A09D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0797705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57BCA1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'30865'</w:t>
      </w:r>
    </w:p>
    <w:p w14:paraId="7A9266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5D6FCA7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4B849D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().sort({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:-1</w:t>
      </w:r>
      <w:r w:rsidRPr="00B105BD">
        <w:rPr>
          <w:color w:val="463F90" w:themeColor="accent4" w:themeShade="BF"/>
        </w:rPr>
        <w:t>})//descending order</w:t>
      </w:r>
    </w:p>
    <w:p w14:paraId="4CF4D5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7ABC1A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43304F4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2F5F029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6AF2DE2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'30865'</w:t>
      </w:r>
    </w:p>
    <w:p w14:paraId="024157B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FCE96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538358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0F0C3B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5F91615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6750AF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1D5A90D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3673C0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1A16FE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94E785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526B54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7A91F99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4D21E21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7EB4F1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94705A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04B14D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2102CC2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035DBD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3E49CA1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FDB738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().sort()</w:t>
      </w:r>
    </w:p>
    <w:p w14:paraId="10ECF1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CEDC02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7F0E8A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701A95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46EA18A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1DC175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1CD07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19752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35389CB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57E098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5E38212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A5D54E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98ED3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5744395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6F59D79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64AF984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3F7214C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694754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5864143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268394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436A349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5C6FFF2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'30865'</w:t>
      </w:r>
    </w:p>
    <w:p w14:paraId="4F9CA9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4814EE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65FCB28C" w14:textId="7A88A97E" w:rsidR="00576E9B" w:rsidRPr="00B105BD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.updateOne</w:t>
      </w:r>
      <w:proofErr w:type="spellEnd"/>
      <w:r w:rsidRPr="00576E9B">
        <w:rPr>
          <w:color w:val="000000" w:themeColor="text1"/>
        </w:rPr>
        <w:t>({sid:30005},{$set:{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:"RAMA"}})</w:t>
      </w:r>
      <w:r w:rsidR="00B105BD">
        <w:rPr>
          <w:color w:val="000000" w:themeColor="text1"/>
        </w:rPr>
        <w:t xml:space="preserve">  </w:t>
      </w:r>
      <w:r w:rsidR="00B105BD" w:rsidRPr="00B105BD">
        <w:rPr>
          <w:color w:val="463F90" w:themeColor="accent4" w:themeShade="BF"/>
        </w:rPr>
        <w:t>//used to update any record in a particular document</w:t>
      </w:r>
    </w:p>
    <w:p w14:paraId="2A5A988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709B1E1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09DDE2B3" w14:textId="790A9EA4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  <w:r w:rsidR="00040D0E">
        <w:rPr>
          <w:color w:val="000000" w:themeColor="text1"/>
        </w:rPr>
        <w:t>77</w:t>
      </w:r>
    </w:p>
    <w:p w14:paraId="204EA33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03D7C1E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0735B3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32296D6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7A57884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0B14B11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3D98A8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BA537F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4C60B2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349BAD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534FC5B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36607E3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ED7703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19F956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0D6EFF1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763DCC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3BEAC42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87437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5D88DF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66F07B4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32B5C6A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0292E4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58563C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7F6A46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B2B06C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2CAF03B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512D4E2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</w:t>
      </w:r>
    </w:p>
    <w:p w14:paraId="521C18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1AE469F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7C1506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db.studentdb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().limit(1)</w:t>
      </w:r>
    </w:p>
    <w:p w14:paraId="5E35E0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53E8BB8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db.studentdb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().limit(4)</w:t>
      </w:r>
    </w:p>
    <w:p w14:paraId="226E564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7DF0926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().limit(1)</w:t>
      </w:r>
    </w:p>
    <w:p w14:paraId="112E0EA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EF4F9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70926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050CF70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5D6CE3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355E261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77E90BF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27DC08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().limit(2)</w:t>
      </w:r>
    </w:p>
    <w:p w14:paraId="6D4ED56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45CACC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25D0D2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76CEA09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6FF3411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62148B1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92897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542E85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62D7C4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0AA5774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08DD252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26E7EF0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ACA15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().limit(3)</w:t>
      </w:r>
    </w:p>
    <w:p w14:paraId="259DD7B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36992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430831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0422801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3A98F81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1972E0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670A2E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C95DF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6CA81FB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08D6DE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362173A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3C5E307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47565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26BFC7A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265C3EF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3BE7907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3D9F360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1FE84E8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E18B2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().limit(4)</w:t>
      </w:r>
    </w:p>
    <w:p w14:paraId="047B70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E951F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9EEEE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2E3C920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64B9E6C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4AD69BB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6214D6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66A3DEB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37A3A1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1B7BF8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7DF53E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4628F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41678D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3D2643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7FE7CC2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7A8FB9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76DF76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75E255B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</w:t>
      </w:r>
    </w:p>
    <w:p w14:paraId="06FF0B7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0166F6A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().limit(5)</w:t>
      </w:r>
    </w:p>
    <w:p w14:paraId="6610F6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3D8EEA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2448CD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17EEFE4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469ED1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55EA1CE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164269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4A28F9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20F28F4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1470006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</w:t>
      </w:r>
    </w:p>
    <w:p w14:paraId="27CCF05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7C2D5A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2EC33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6A8EDE2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05EC9C6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61385A3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'CSIT'</w:t>
      </w:r>
    </w:p>
    <w:p w14:paraId="49EA623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3FC707E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},</w:t>
      </w:r>
    </w:p>
    <w:p w14:paraId="518762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51D579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0594BDA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363D9C1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</w:t>
      </w:r>
    </w:p>
    <w:p w14:paraId="749B17E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7CF1773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677B26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({sid:30005})</w:t>
      </w:r>
    </w:p>
    <w:p w14:paraId="4904EF0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5D524A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8F2165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3A4F35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0BB82D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</w:t>
      </w:r>
    </w:p>
    <w:p w14:paraId="33B2C6C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6C7F70A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70121D72" w14:textId="37F82174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.findOne</w:t>
      </w:r>
      <w:proofErr w:type="spellEnd"/>
      <w:r w:rsidRPr="00576E9B">
        <w:rPr>
          <w:color w:val="000000" w:themeColor="text1"/>
        </w:rPr>
        <w:t>({sid:30001})</w:t>
      </w:r>
      <w:r w:rsidR="00040D0E">
        <w:rPr>
          <w:color w:val="000000" w:themeColor="text1"/>
        </w:rPr>
        <w:t xml:space="preserve"> </w:t>
      </w:r>
      <w:r w:rsidR="00040D0E" w:rsidRPr="00040D0E">
        <w:rPr>
          <w:color w:val="463F90" w:themeColor="accent4" w:themeShade="BF"/>
        </w:rPr>
        <w:t>//used to find only one document</w:t>
      </w:r>
    </w:p>
    <w:p w14:paraId="020089A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('65c35f7db7d9b113960911a7'),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 xml:space="preserve">: 30001,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 }</w:t>
      </w:r>
    </w:p>
    <w:p w14:paraId="69AD09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.findOne</w:t>
      </w:r>
      <w:proofErr w:type="spellEnd"/>
      <w:r w:rsidRPr="00576E9B">
        <w:rPr>
          <w:color w:val="000000" w:themeColor="text1"/>
        </w:rPr>
        <w:t>({sid:30004})</w:t>
      </w:r>
    </w:p>
    <w:p w14:paraId="2E4CCB6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('65c362b2b7d9b113960911aa'),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 }</w:t>
      </w:r>
    </w:p>
    <w:p w14:paraId="53248CC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.updateOne({sid:30004},{$set:{sname:"manish",dept:"CSE"}})</w:t>
      </w:r>
    </w:p>
    <w:p w14:paraId="3C3A98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2F077B4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4D112B9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26C1D65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754867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75BB47E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2CC325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559356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.findOne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dept:"CSE</w:t>
      </w:r>
      <w:proofErr w:type="spellEnd"/>
      <w:r w:rsidRPr="00576E9B">
        <w:rPr>
          <w:color w:val="000000" w:themeColor="text1"/>
        </w:rPr>
        <w:t>"})</w:t>
      </w:r>
    </w:p>
    <w:p w14:paraId="105B358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16226A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('65c362b2b7d9b113960911aa'),</w:t>
      </w:r>
    </w:p>
    <w:p w14:paraId="414BF41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30004,</w:t>
      </w:r>
    </w:p>
    <w:p w14:paraId="19DF7E4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dept: 'CSE',</w:t>
      </w:r>
    </w:p>
    <w:p w14:paraId="2DFD446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manish</w:t>
      </w:r>
      <w:proofErr w:type="spellEnd"/>
      <w:r w:rsidRPr="00576E9B">
        <w:rPr>
          <w:color w:val="000000" w:themeColor="text1"/>
        </w:rPr>
        <w:t>'</w:t>
      </w:r>
    </w:p>
    <w:p w14:paraId="6836545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074DC86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.updateOne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dept:"CSIT</w:t>
      </w:r>
      <w:proofErr w:type="spellEnd"/>
      <w:r w:rsidRPr="00576E9B">
        <w:rPr>
          <w:color w:val="000000" w:themeColor="text1"/>
        </w:rPr>
        <w:t>"},{$set:{</w:t>
      </w:r>
      <w:proofErr w:type="spellStart"/>
      <w:r w:rsidRPr="00576E9B">
        <w:rPr>
          <w:color w:val="000000" w:themeColor="text1"/>
        </w:rPr>
        <w:t>dept:"CSE</w:t>
      </w:r>
      <w:proofErr w:type="spellEnd"/>
      <w:r w:rsidRPr="00576E9B">
        <w:rPr>
          <w:color w:val="000000" w:themeColor="text1"/>
        </w:rPr>
        <w:t>"}})</w:t>
      </w:r>
    </w:p>
    <w:p w14:paraId="4E0CC4A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AE0C98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7C9F325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025B946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0E58972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77AC3A7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254BE30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6B50C6A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.findOne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dept:"CSE</w:t>
      </w:r>
      <w:proofErr w:type="spellEnd"/>
      <w:r w:rsidRPr="00576E9B">
        <w:rPr>
          <w:color w:val="000000" w:themeColor="text1"/>
        </w:rPr>
        <w:t>"})</w:t>
      </w:r>
    </w:p>
    <w:p w14:paraId="14E0CE7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0F5DFCF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23BE064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4C04231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55C2296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dept: 'CSE'</w:t>
      </w:r>
    </w:p>
    <w:p w14:paraId="14BA3E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480788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({sid:30001,sname:"KLU"})</w:t>
      </w:r>
    </w:p>
    <w:p w14:paraId="641E9E2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5A56AD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600E14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5ACEF71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50EB3F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</w:t>
      </w:r>
    </w:p>
    <w:p w14:paraId="6BDE809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51F7AA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5445B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({sid:30001,sname:"ECE"})</w:t>
      </w:r>
    </w:p>
    <w:p w14:paraId="4A799A2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361B80C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({sid:30005})</w:t>
      </w:r>
    </w:p>
    <w:p w14:paraId="5828AF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BD563D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463C05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('65c362b2b7d9b113960911ab'),</w:t>
      </w:r>
    </w:p>
    <w:p w14:paraId="71D69AE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30005,</w:t>
      </w:r>
    </w:p>
    <w:p w14:paraId="51016CD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</w:t>
      </w:r>
    </w:p>
    <w:p w14:paraId="3EB8E3D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5609C5B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FF2B4B4" w14:textId="787D9F42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.deleteOne</w:t>
      </w:r>
      <w:proofErr w:type="spellEnd"/>
      <w:r w:rsidRPr="00576E9B">
        <w:rPr>
          <w:color w:val="000000" w:themeColor="text1"/>
        </w:rPr>
        <w:t>({sid:30005})</w:t>
      </w:r>
      <w:r w:rsidR="00040D0E">
        <w:rPr>
          <w:color w:val="000000" w:themeColor="text1"/>
        </w:rPr>
        <w:t xml:space="preserve"> </w:t>
      </w:r>
      <w:r w:rsidR="00040D0E" w:rsidRPr="00040D0E">
        <w:rPr>
          <w:color w:val="463F90" w:themeColor="accent4" w:themeShade="BF"/>
        </w:rPr>
        <w:t>//used to delete one particular document based on condition</w:t>
      </w:r>
    </w:p>
    <w:p w14:paraId="2D0B323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acknowledged</w:t>
      </w:r>
      <w:proofErr w:type="gramEnd"/>
      <w:r w:rsidRPr="00576E9B">
        <w:rPr>
          <w:color w:val="000000" w:themeColor="text1"/>
        </w:rPr>
        <w:t xml:space="preserve">: true, </w:t>
      </w:r>
      <w:proofErr w:type="spellStart"/>
      <w:r w:rsidRPr="00576E9B">
        <w:rPr>
          <w:color w:val="000000" w:themeColor="text1"/>
        </w:rPr>
        <w:t>deletedCount</w:t>
      </w:r>
      <w:proofErr w:type="spellEnd"/>
      <w:r w:rsidRPr="00576E9B">
        <w:rPr>
          <w:color w:val="000000" w:themeColor="text1"/>
        </w:rPr>
        <w:t>: 1 }</w:t>
      </w:r>
    </w:p>
    <w:p w14:paraId="21920C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</w:t>
      </w:r>
      <w:proofErr w:type="spellEnd"/>
    </w:p>
    <w:p w14:paraId="7B00C28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proofErr w:type="gramStart"/>
      <w:r w:rsidRPr="00576E9B">
        <w:rPr>
          <w:color w:val="000000" w:themeColor="text1"/>
        </w:rPr>
        <w:t>studentdb.student</w:t>
      </w:r>
      <w:proofErr w:type="gramEnd"/>
      <w:r w:rsidRPr="00576E9B">
        <w:rPr>
          <w:color w:val="000000" w:themeColor="text1"/>
        </w:rPr>
        <w:t>.c</w:t>
      </w:r>
      <w:proofErr w:type="spellEnd"/>
    </w:p>
    <w:p w14:paraId="67336A2A" w14:textId="5A1E73D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.countDocuments</w:t>
      </w:r>
      <w:proofErr w:type="spellEnd"/>
      <w:r w:rsidRPr="00576E9B">
        <w:rPr>
          <w:color w:val="000000" w:themeColor="text1"/>
        </w:rPr>
        <w:t>()</w:t>
      </w:r>
      <w:r w:rsidR="00040D0E">
        <w:rPr>
          <w:color w:val="000000" w:themeColor="text1"/>
        </w:rPr>
        <w:t xml:space="preserve"> </w:t>
      </w:r>
    </w:p>
    <w:p w14:paraId="3A7CC53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4</w:t>
      </w:r>
    </w:p>
    <w:p w14:paraId="5FA6C7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dept:"CSE</w:t>
      </w:r>
      <w:proofErr w:type="spellEnd"/>
      <w:r w:rsidRPr="00576E9B">
        <w:rPr>
          <w:color w:val="000000" w:themeColor="text1"/>
        </w:rPr>
        <w:t>"})</w:t>
      </w:r>
    </w:p>
    <w:p w14:paraId="1C4A7C8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7098F8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3785FB7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('65c360cbb7d9b113960911a9'),</w:t>
      </w:r>
    </w:p>
    <w:p w14:paraId="2A0C139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2C5947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781E8E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'CSE'</w:t>
      </w:r>
    </w:p>
    <w:p w14:paraId="474B1E1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27CDB28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946563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('65c362b2b7d9b113960911aa'),</w:t>
      </w:r>
    </w:p>
    <w:p w14:paraId="3A660A7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30004,</w:t>
      </w:r>
    </w:p>
    <w:p w14:paraId="77AB6D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dept: 'CSE',</w:t>
      </w:r>
    </w:p>
    <w:p w14:paraId="0683DA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manish</w:t>
      </w:r>
      <w:proofErr w:type="spellEnd"/>
      <w:r w:rsidRPr="00576E9B">
        <w:rPr>
          <w:color w:val="000000" w:themeColor="text1"/>
        </w:rPr>
        <w:t>'</w:t>
      </w:r>
    </w:p>
    <w:p w14:paraId="0B6BCC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419C67C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8471E6F" w14:textId="02B8607E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.deleteMany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dept:"CSE</w:t>
      </w:r>
      <w:proofErr w:type="spellEnd"/>
      <w:r w:rsidRPr="00576E9B">
        <w:rPr>
          <w:color w:val="000000" w:themeColor="text1"/>
        </w:rPr>
        <w:t>"})</w:t>
      </w:r>
      <w:r w:rsidR="00040D0E">
        <w:rPr>
          <w:color w:val="000000" w:themeColor="text1"/>
        </w:rPr>
        <w:t xml:space="preserve"> </w:t>
      </w:r>
      <w:r w:rsidR="00040D0E" w:rsidRPr="00040D0E">
        <w:rPr>
          <w:color w:val="463F90" w:themeColor="accent4" w:themeShade="BF"/>
        </w:rPr>
        <w:t>//used to delete multiple documents</w:t>
      </w:r>
    </w:p>
    <w:p w14:paraId="4B673E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acknowledged</w:t>
      </w:r>
      <w:proofErr w:type="gramEnd"/>
      <w:r w:rsidRPr="00576E9B">
        <w:rPr>
          <w:color w:val="000000" w:themeColor="text1"/>
        </w:rPr>
        <w:t xml:space="preserve">: true, </w:t>
      </w:r>
      <w:proofErr w:type="spellStart"/>
      <w:r w:rsidRPr="00576E9B">
        <w:rPr>
          <w:color w:val="000000" w:themeColor="text1"/>
        </w:rPr>
        <w:t>deletedCount</w:t>
      </w:r>
      <w:proofErr w:type="spellEnd"/>
      <w:r w:rsidRPr="00576E9B">
        <w:rPr>
          <w:color w:val="000000" w:themeColor="text1"/>
        </w:rPr>
        <w:t>: 2 }</w:t>
      </w:r>
    </w:p>
    <w:p w14:paraId="52D8545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.countDocuments</w:t>
      </w:r>
      <w:proofErr w:type="spellEnd"/>
      <w:r w:rsidRPr="00576E9B">
        <w:rPr>
          <w:color w:val="000000" w:themeColor="text1"/>
        </w:rPr>
        <w:t>()</w:t>
      </w:r>
    </w:p>
    <w:p w14:paraId="502927C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2</w:t>
      </w:r>
    </w:p>
    <w:p w14:paraId="55E8261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</w:t>
      </w:r>
    </w:p>
    <w:p w14:paraId="483F2848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24F68954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79A05660" w14:textId="198B2221" w:rsidR="00576E9B" w:rsidRDefault="00576E9B" w:rsidP="00576E9B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PART-2</w:t>
      </w:r>
    </w:p>
    <w:p w14:paraId="3493BBF0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7C7567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MongoDBCommands</w:t>
      </w:r>
      <w:proofErr w:type="spellEnd"/>
      <w:r w:rsidRPr="00576E9B">
        <w:rPr>
          <w:color w:val="000000" w:themeColor="text1"/>
        </w:rPr>
        <w:t xml:space="preserve"> Part -2</w:t>
      </w:r>
    </w:p>
    <w:p w14:paraId="3EFEB4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4C6B62C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4EBA717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619FF3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504830C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test&gt; show </w:t>
      </w:r>
      <w:proofErr w:type="spellStart"/>
      <w:proofErr w:type="gramStart"/>
      <w:r w:rsidRPr="00576E9B">
        <w:rPr>
          <w:color w:val="000000" w:themeColor="text1"/>
        </w:rPr>
        <w:t>dbs</w:t>
      </w:r>
      <w:proofErr w:type="spellEnd"/>
      <w:proofErr w:type="gramEnd"/>
    </w:p>
    <w:p w14:paraId="7C83C45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admin       40.00 KiB</w:t>
      </w:r>
    </w:p>
    <w:p w14:paraId="660F2D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config      72.00 KiB</w:t>
      </w:r>
    </w:p>
    <w:p w14:paraId="6F54F5D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local      120.00 KiB</w:t>
      </w:r>
    </w:p>
    <w:p w14:paraId="2968EA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   72.00 KiB</w:t>
      </w:r>
    </w:p>
    <w:p w14:paraId="38F3CB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test&gt; use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</w:p>
    <w:p w14:paraId="7BE30A4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switched to </w:t>
      </w:r>
      <w:proofErr w:type="spellStart"/>
      <w:r w:rsidRPr="00576E9B">
        <w:rPr>
          <w:color w:val="000000" w:themeColor="text1"/>
        </w:rPr>
        <w:t>db</w:t>
      </w:r>
      <w:proofErr w:type="spellEnd"/>
      <w:r w:rsidRPr="00576E9B">
        <w:rPr>
          <w:color w:val="000000" w:themeColor="text1"/>
        </w:rPr>
        <w:t xml:space="preserve">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</w:p>
    <w:p w14:paraId="500E351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r w:rsidRPr="00576E9B">
        <w:rPr>
          <w:color w:val="000000" w:themeColor="text1"/>
        </w:rPr>
        <w:t>db</w:t>
      </w:r>
      <w:proofErr w:type="spellEnd"/>
    </w:p>
    <w:p w14:paraId="4C16769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</w:p>
    <w:p w14:paraId="14D129A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37386DA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0AD33BB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64A5CC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47A6AE26" w14:textId="04A1E8D6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.updateMany</w:t>
      </w:r>
      <w:proofErr w:type="spellEnd"/>
      <w:r w:rsidRPr="00576E9B">
        <w:rPr>
          <w:color w:val="000000" w:themeColor="text1"/>
        </w:rPr>
        <w:t>({},{$set:{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"}})</w:t>
      </w:r>
    </w:p>
    <w:p w14:paraId="6073B3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1C7C0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772D4C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1FDE468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2,</w:t>
      </w:r>
    </w:p>
    <w:p w14:paraId="2D43FD8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2,</w:t>
      </w:r>
    </w:p>
    <w:p w14:paraId="24614F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4445E4F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486CB11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0CD29A6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679E2C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CFD5D6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6EF44CD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2D33F46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'KLU',</w:t>
      </w:r>
    </w:p>
    <w:p w14:paraId="3D34AE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292580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1EBE652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93BF9D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5CEC711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75BA695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</w:t>
      </w:r>
      <w:proofErr w:type="spellStart"/>
      <w:r w:rsidRPr="00576E9B">
        <w:rPr>
          <w:color w:val="000000" w:themeColor="text1"/>
        </w:rPr>
        <w:t>klef</w:t>
      </w:r>
      <w:proofErr w:type="spellEnd"/>
      <w:r w:rsidRPr="00576E9B">
        <w:rPr>
          <w:color w:val="000000" w:themeColor="text1"/>
        </w:rPr>
        <w:t>',</w:t>
      </w:r>
    </w:p>
    <w:p w14:paraId="0B6862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3EA373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1F87106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B8CB44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.updateOne</w:t>
      </w:r>
      <w:proofErr w:type="spellEnd"/>
      <w:r w:rsidRPr="00576E9B">
        <w:rPr>
          <w:color w:val="000000" w:themeColor="text1"/>
        </w:rPr>
        <w:t>({sid:30002},{$set:{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:"RAMA"}}</w:t>
      </w:r>
    </w:p>
    <w:p w14:paraId="7FEBF8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... )</w:t>
      </w:r>
    </w:p>
    <w:p w14:paraId="1ABB871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2739F8A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76044E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1E32EB1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22729F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2267C8B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028BFC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4F5939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2CFC24E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0214FE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7903D0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226567F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2751B94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'KLU',</w:t>
      </w:r>
    </w:p>
    <w:p w14:paraId="053ED1F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560A728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69D9B2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  {</w:t>
      </w:r>
    </w:p>
    <w:p w14:paraId="5FABC25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5B4CA70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26B197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'RAMA',</w:t>
      </w:r>
    </w:p>
    <w:p w14:paraId="0601AA6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08F34AC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788946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574E0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.updateMany({sid:30003},{$set:{sname:"SRINU",gender:"MALE"}},{upsert:true})</w:t>
      </w:r>
    </w:p>
    <w:p w14:paraId="2FE7AFE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6654565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4C81E3A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('65ca5c5a553c341947e4ab94'),</w:t>
      </w:r>
    </w:p>
    <w:p w14:paraId="2E0794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0,</w:t>
      </w:r>
    </w:p>
    <w:p w14:paraId="73E71D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0,</w:t>
      </w:r>
    </w:p>
    <w:p w14:paraId="047600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1</w:t>
      </w:r>
    </w:p>
    <w:p w14:paraId="3DFA17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3E59110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79EF7C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7390F2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1AB1B1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('65c35f7db7d9b113960911a7'),</w:t>
      </w:r>
    </w:p>
    <w:p w14:paraId="2DE3A9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30001,</w:t>
      </w:r>
    </w:p>
    <w:p w14:paraId="11F1486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'KLU',</w:t>
      </w:r>
    </w:p>
    <w:p w14:paraId="7072BF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7D1936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4B4093B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76EFF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('65c36070b7d9b113960911a8'),</w:t>
      </w:r>
    </w:p>
    <w:p w14:paraId="48579FF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30002,</w:t>
      </w:r>
    </w:p>
    <w:p w14:paraId="64A1317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'RAMA',</w:t>
      </w:r>
    </w:p>
    <w:p w14:paraId="16F418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'FEMALE'</w:t>
      </w:r>
    </w:p>
    <w:p w14:paraId="2D60620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},</w:t>
      </w:r>
    </w:p>
    <w:p w14:paraId="659E56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{</w:t>
      </w:r>
    </w:p>
    <w:p w14:paraId="066D2F8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_id: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>('65ca5c5a553c341947e4ab94'),</w:t>
      </w:r>
    </w:p>
    <w:p w14:paraId="25C549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sid</w:t>
      </w:r>
      <w:proofErr w:type="spellEnd"/>
      <w:r w:rsidRPr="00576E9B">
        <w:rPr>
          <w:color w:val="000000" w:themeColor="text1"/>
        </w:rPr>
        <w:t>: 30003,</w:t>
      </w:r>
    </w:p>
    <w:p w14:paraId="1C9701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gender: 'MALE',</w:t>
      </w:r>
    </w:p>
    <w:p w14:paraId="6816C8A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'SRINU'</w:t>
      </w:r>
    </w:p>
    <w:p w14:paraId="4D1CFD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}</w:t>
      </w:r>
    </w:p>
    <w:p w14:paraId="6C2C2B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758A269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({},{sname:1})</w:t>
      </w:r>
    </w:p>
    <w:p w14:paraId="4FF7922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7ADA7A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('65c35f7db7d9b113960911a7'),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'KLU' },</w:t>
      </w:r>
    </w:p>
    <w:p w14:paraId="0C0647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('65c36070b7d9b113960911a8'),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'RAMA' },</w:t>
      </w:r>
    </w:p>
    <w:p w14:paraId="67EC27A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</w:t>
      </w:r>
      <w:proofErr w:type="spellStart"/>
      <w:r w:rsidRPr="00576E9B">
        <w:rPr>
          <w:color w:val="000000" w:themeColor="text1"/>
        </w:rPr>
        <w:t>ObjectId</w:t>
      </w:r>
      <w:proofErr w:type="spellEnd"/>
      <w:r w:rsidRPr="00576E9B">
        <w:rPr>
          <w:color w:val="000000" w:themeColor="text1"/>
        </w:rPr>
        <w:t xml:space="preserve">('65ca5c5a553c341947e4ab94'),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'SRINU' }</w:t>
      </w:r>
    </w:p>
    <w:p w14:paraId="69BB0BD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7C1F1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({},{sname:1,_id:0})</w:t>
      </w:r>
    </w:p>
    <w:p w14:paraId="76599BE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sname</w:t>
      </w:r>
      <w:proofErr w:type="spellEnd"/>
      <w:proofErr w:type="gramEnd"/>
      <w:r w:rsidRPr="00576E9B">
        <w:rPr>
          <w:color w:val="000000" w:themeColor="text1"/>
        </w:rPr>
        <w:t xml:space="preserve">: 'KLU' }, {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 xml:space="preserve">: 'RAMA' }, { 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 'SRINU' } ]</w:t>
      </w:r>
    </w:p>
    <w:p w14:paraId="66BECAC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.updateOne</w:t>
      </w:r>
      <w:proofErr w:type="spellEnd"/>
      <w:r w:rsidRPr="00576E9B">
        <w:rPr>
          <w:color w:val="000000" w:themeColor="text1"/>
        </w:rPr>
        <w:t>({sid:30001},{$set:{</w:t>
      </w:r>
      <w:proofErr w:type="spellStart"/>
      <w:r w:rsidRPr="00576E9B">
        <w:rPr>
          <w:color w:val="000000" w:themeColor="text1"/>
        </w:rPr>
        <w:t>sname</w:t>
      </w:r>
      <w:proofErr w:type="spellEnd"/>
      <w:r w:rsidRPr="00576E9B">
        <w:rPr>
          <w:color w:val="000000" w:themeColor="text1"/>
        </w:rPr>
        <w:t>:"KLU"}})</w:t>
      </w:r>
    </w:p>
    <w:p w14:paraId="40770B3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31F70B2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6D7402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16865F3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3BFF63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0,</w:t>
      </w:r>
    </w:p>
    <w:p w14:paraId="4F889C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46DC671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}</w:t>
      </w:r>
    </w:p>
    <w:p w14:paraId="106C3AD9" w14:textId="7BA2B330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.distinct</w:t>
      </w:r>
      <w:proofErr w:type="spellEnd"/>
      <w:r w:rsidRPr="00576E9B">
        <w:rPr>
          <w:color w:val="000000" w:themeColor="text1"/>
        </w:rPr>
        <w:t>("MALE")</w:t>
      </w:r>
      <w:r w:rsidR="00040D0E">
        <w:rPr>
          <w:color w:val="000000" w:themeColor="text1"/>
        </w:rPr>
        <w:t xml:space="preserve"> //</w:t>
      </w:r>
    </w:p>
    <w:p w14:paraId="231A479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[]</w:t>
      </w:r>
    </w:p>
    <w:p w14:paraId="423A0F0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.distinct</w:t>
      </w:r>
      <w:proofErr w:type="spellEnd"/>
      <w:r w:rsidRPr="00576E9B">
        <w:rPr>
          <w:color w:val="000000" w:themeColor="text1"/>
        </w:rPr>
        <w:t>("gender")</w:t>
      </w:r>
    </w:p>
    <w:p w14:paraId="485F53D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 'FEMALE', 'MALE</w:t>
      </w:r>
      <w:proofErr w:type="gramStart"/>
      <w:r w:rsidRPr="00576E9B">
        <w:rPr>
          <w:color w:val="000000" w:themeColor="text1"/>
        </w:rPr>
        <w:t>' ]</w:t>
      </w:r>
      <w:proofErr w:type="gramEnd"/>
    </w:p>
    <w:p w14:paraId="0C201FD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({}).size()</w:t>
      </w:r>
    </w:p>
    <w:p w14:paraId="477278E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3</w:t>
      </w:r>
    </w:p>
    <w:p w14:paraId="0D955B8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"}).size()</w:t>
      </w:r>
    </w:p>
    <w:p w14:paraId="35E474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1</w:t>
      </w:r>
    </w:p>
    <w:p w14:paraId="185255A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gender:"FEMAKE</w:t>
      </w:r>
      <w:proofErr w:type="spellEnd"/>
      <w:r w:rsidRPr="00576E9B">
        <w:rPr>
          <w:color w:val="000000" w:themeColor="text1"/>
        </w:rPr>
        <w:t>"}).size()</w:t>
      </w:r>
    </w:p>
    <w:p w14:paraId="29ACD76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0</w:t>
      </w:r>
    </w:p>
    <w:p w14:paraId="66CFC42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"}).size()</w:t>
      </w:r>
    </w:p>
    <w:p w14:paraId="4BA43E0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2</w:t>
      </w:r>
    </w:p>
    <w:p w14:paraId="76EC0E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"})</w:t>
      </w:r>
    </w:p>
    <w:p w14:paraId="58EF3F9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TypeError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</w:t>
      </w:r>
      <w:proofErr w:type="spellEnd"/>
      <w:r w:rsidRPr="00576E9B">
        <w:rPr>
          <w:color w:val="000000" w:themeColor="text1"/>
        </w:rPr>
        <w:t xml:space="preserve"> is not a function</w:t>
      </w:r>
    </w:p>
    <w:p w14:paraId="6D66E31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"})</w:t>
      </w:r>
    </w:p>
    <w:p w14:paraId="1F239AE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TypeError</w:t>
      </w:r>
      <w:proofErr w:type="spellEnd"/>
      <w:r w:rsidRPr="00576E9B">
        <w:rPr>
          <w:color w:val="000000" w:themeColor="text1"/>
        </w:rPr>
        <w:t xml:space="preserve">: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</w:t>
      </w:r>
      <w:proofErr w:type="spellEnd"/>
      <w:r w:rsidRPr="00576E9B">
        <w:rPr>
          <w:color w:val="000000" w:themeColor="text1"/>
        </w:rPr>
        <w:t xml:space="preserve"> is not a function</w:t>
      </w:r>
    </w:p>
    <w:p w14:paraId="33FAD2A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.countDocuments</w:t>
      </w:r>
      <w:proofErr w:type="spell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"})</w:t>
      </w:r>
    </w:p>
    <w:p w14:paraId="387054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2</w:t>
      </w:r>
    </w:p>
    <w:p w14:paraId="4856E71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db.student</w:t>
      </w:r>
      <w:proofErr w:type="gramEnd"/>
      <w:r w:rsidRPr="00576E9B">
        <w:rPr>
          <w:color w:val="000000" w:themeColor="text1"/>
        </w:rPr>
        <w:t>.countDocuments</w:t>
      </w:r>
      <w:proofErr w:type="spellEnd"/>
      <w:r w:rsidRPr="00576E9B">
        <w:rPr>
          <w:color w:val="000000" w:themeColor="text1"/>
        </w:rPr>
        <w:t>({})</w:t>
      </w:r>
    </w:p>
    <w:p w14:paraId="48ED78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3</w:t>
      </w:r>
    </w:p>
    <w:p w14:paraId="592B80A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db.createCollection</w:t>
      </w:r>
      <w:proofErr w:type="spellEnd"/>
      <w:proofErr w:type="gramEnd"/>
      <w:r w:rsidRPr="00576E9B">
        <w:rPr>
          <w:color w:val="000000" w:themeColor="text1"/>
        </w:rPr>
        <w:t>("emp")</w:t>
      </w:r>
    </w:p>
    <w:p w14:paraId="74F43A9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 }</w:t>
      </w:r>
    </w:p>
    <w:p w14:paraId="5879D46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54D764B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emp</w:t>
      </w:r>
    </w:p>
    <w:p w14:paraId="66408C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5551CBD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db.emp.insertMany</w:t>
      </w:r>
      <w:proofErr w:type="spellEnd"/>
      <w:proofErr w:type="gramEnd"/>
      <w:r w:rsidRPr="00576E9B">
        <w:rPr>
          <w:color w:val="000000" w:themeColor="text1"/>
        </w:rPr>
        <w:t>([{_id:1,name:"A"},{_id:2,name:"B"}])</w:t>
      </w:r>
    </w:p>
    <w:p w14:paraId="3E06E2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acknowledged</w:t>
      </w:r>
      <w:proofErr w:type="gramEnd"/>
      <w:r w:rsidRPr="00576E9B">
        <w:rPr>
          <w:color w:val="000000" w:themeColor="text1"/>
        </w:rPr>
        <w:t xml:space="preserve">: true, </w:t>
      </w:r>
      <w:proofErr w:type="spellStart"/>
      <w:r w:rsidRPr="00576E9B">
        <w:rPr>
          <w:color w:val="000000" w:themeColor="text1"/>
        </w:rPr>
        <w:t>insertedIds</w:t>
      </w:r>
      <w:proofErr w:type="spellEnd"/>
      <w:r w:rsidRPr="00576E9B">
        <w:rPr>
          <w:color w:val="000000" w:themeColor="text1"/>
        </w:rPr>
        <w:t>: { '0': 1, '1': 2 } }</w:t>
      </w:r>
    </w:p>
    <w:p w14:paraId="2920EDF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db.emp.insertMany</w:t>
      </w:r>
      <w:proofErr w:type="spellEnd"/>
      <w:proofErr w:type="gramEnd"/>
      <w:r w:rsidRPr="00576E9B">
        <w:rPr>
          <w:color w:val="000000" w:themeColor="text1"/>
        </w:rPr>
        <w:t>([{_id:3,name:"C"},{_id:4,name:"C"}])</w:t>
      </w:r>
    </w:p>
    <w:p w14:paraId="6F54CC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acknowledged</w:t>
      </w:r>
      <w:proofErr w:type="gramEnd"/>
      <w:r w:rsidRPr="00576E9B">
        <w:rPr>
          <w:color w:val="000000" w:themeColor="text1"/>
        </w:rPr>
        <w:t xml:space="preserve">: true, </w:t>
      </w:r>
      <w:proofErr w:type="spellStart"/>
      <w:r w:rsidRPr="00576E9B">
        <w:rPr>
          <w:color w:val="000000" w:themeColor="text1"/>
        </w:rPr>
        <w:t>insertedIds</w:t>
      </w:r>
      <w:proofErr w:type="spellEnd"/>
      <w:r w:rsidRPr="00576E9B">
        <w:rPr>
          <w:color w:val="000000" w:themeColor="text1"/>
        </w:rPr>
        <w:t>: { '0': 3, '1': 4 } }</w:t>
      </w:r>
    </w:p>
    <w:p w14:paraId="2327F3D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({})</w:t>
      </w:r>
    </w:p>
    <w:p w14:paraId="4EC16D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D8224B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 },</w:t>
      </w:r>
    </w:p>
    <w:p w14:paraId="34C6ED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 },</w:t>
      </w:r>
    </w:p>
    <w:p w14:paraId="4E81CA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 },</w:t>
      </w:r>
    </w:p>
    <w:p w14:paraId="6432CC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 }</w:t>
      </w:r>
    </w:p>
    <w:p w14:paraId="0BDDB17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2EDC1D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db.emp.updateOne</w:t>
      </w:r>
      <w:proofErr w:type="spellEnd"/>
      <w:proofErr w:type="gramEnd"/>
      <w:r w:rsidRPr="00576E9B">
        <w:rPr>
          <w:color w:val="000000" w:themeColor="text1"/>
        </w:rPr>
        <w:t>({_id:1},{$set:{sal:10000.5}})</w:t>
      </w:r>
    </w:p>
    <w:p w14:paraId="063294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D7F5BF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79F7CA6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321CA9A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10A6778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5D43CDB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0D38636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474AA33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15652A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528244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 },</w:t>
      </w:r>
    </w:p>
    <w:p w14:paraId="5003E8B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 },</w:t>
      </w:r>
    </w:p>
    <w:p w14:paraId="4104A90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 },</w:t>
      </w:r>
    </w:p>
    <w:p w14:paraId="6AD5298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 }</w:t>
      </w:r>
    </w:p>
    <w:p w14:paraId="0EA67AB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3BF206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lastRenderedPageBreak/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db.emp.updateOne</w:t>
      </w:r>
      <w:proofErr w:type="spellEnd"/>
      <w:proofErr w:type="gramEnd"/>
      <w:r w:rsidRPr="00576E9B">
        <w:rPr>
          <w:color w:val="000000" w:themeColor="text1"/>
        </w:rPr>
        <w:t>({_id:2},{$set:{sal:20000.5}})</w:t>
      </w:r>
    </w:p>
    <w:p w14:paraId="764A68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1F9BD8B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38D5358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66724D9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4A1838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1E4BF0F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62677D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375423C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db.emp.updateOne</w:t>
      </w:r>
      <w:proofErr w:type="spellEnd"/>
      <w:proofErr w:type="gramEnd"/>
      <w:r w:rsidRPr="00576E9B">
        <w:rPr>
          <w:color w:val="000000" w:themeColor="text1"/>
        </w:rPr>
        <w:t>({_id:3},{$set:{sal:30000.5}})</w:t>
      </w:r>
    </w:p>
    <w:p w14:paraId="31ECA4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E64AA8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56EF8B2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3EBA76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1265534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5437C5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7AAECD0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1EFBAD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db.emp.updateOne</w:t>
      </w:r>
      <w:proofErr w:type="spellEnd"/>
      <w:proofErr w:type="gramEnd"/>
      <w:r w:rsidRPr="00576E9B">
        <w:rPr>
          <w:color w:val="000000" w:themeColor="text1"/>
        </w:rPr>
        <w:t>({_id:4},{$set:{sal:40000.5}})</w:t>
      </w:r>
    </w:p>
    <w:p w14:paraId="382D97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482AC0E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2B38562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2B4D30D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4B58784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1C0C49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1E67466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7B03F00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611BE88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6B44E8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 },</w:t>
      </w:r>
    </w:p>
    <w:p w14:paraId="4E3434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 },</w:t>
      </w:r>
    </w:p>
    <w:p w14:paraId="43D2E95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 },</w:t>
      </w:r>
    </w:p>
    <w:p w14:paraId="0D4D751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 }</w:t>
      </w:r>
    </w:p>
    <w:p w14:paraId="6F918A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3D75BC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({},{$set:{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"}})</w:t>
      </w:r>
    </w:p>
    <w:p w14:paraId="68C19CC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66A9987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134A592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264B242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4,</w:t>
      </w:r>
    </w:p>
    <w:p w14:paraId="2BB6D7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4,</w:t>
      </w:r>
    </w:p>
    <w:p w14:paraId="20666EE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14B9CD8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370E17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32B6947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16A538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071321A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03FF0C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6A7DA59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714650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3179AD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:{$gt:20000.5}})</w:t>
      </w:r>
    </w:p>
    <w:p w14:paraId="23F0E4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B69AB2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4FD6D3C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7F8640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C68EA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:{$lt:20000.5}})</w:t>
      </w:r>
    </w:p>
    <w:p w14:paraId="40075D5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 ]</w:t>
      </w:r>
    </w:p>
    <w:p w14:paraId="7594441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:{$lte:20000.5}})</w:t>
      </w:r>
    </w:p>
    <w:p w14:paraId="5404373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0C7EA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50861F3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</w:t>
      </w:r>
    </w:p>
    <w:p w14:paraId="446976A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CF9921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:{$lte:30000.5}})</w:t>
      </w:r>
    </w:p>
    <w:p w14:paraId="2D65BF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373D1C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7D43BBE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2A8C430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</w:t>
      </w:r>
    </w:p>
    <w:p w14:paraId="61F3CFF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617EE71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:{$gte:30000.5}})</w:t>
      </w:r>
    </w:p>
    <w:p w14:paraId="5C74307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707396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1D6092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1CF32D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3821A5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:{$ne:30000.5}})</w:t>
      </w:r>
    </w:p>
    <w:p w14:paraId="7DCAAA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2FFCE6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0A9F2EC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17D323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1A17D57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F64C6B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782832D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93282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61B3E5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4D7BCC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217004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615803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087F6F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().sort({sal:1})</w:t>
      </w:r>
    </w:p>
    <w:p w14:paraId="1BF4C97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18E2685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40C9F1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1E316DF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695397C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46F3B13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0DE1B2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().sort({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:~1})</w:t>
      </w:r>
    </w:p>
    <w:p w14:paraId="268C31A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MongoInvalidArgumentError</w:t>
      </w:r>
      <w:proofErr w:type="spellEnd"/>
      <w:r w:rsidRPr="00576E9B">
        <w:rPr>
          <w:color w:val="000000" w:themeColor="text1"/>
        </w:rPr>
        <w:t>: Invalid sort direction: -2</w:t>
      </w:r>
    </w:p>
    <w:p w14:paraId="6B58B5D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().sort({sal:1})</w:t>
      </w:r>
    </w:p>
    <w:p w14:paraId="4545F15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747B16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046CA0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56643B3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5E3F98C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48D4B2D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2DD531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().sort({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:-1})</w:t>
      </w:r>
    </w:p>
    <w:p w14:paraId="1FCA998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A701AD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},</w:t>
      </w:r>
    </w:p>
    <w:p w14:paraId="79C2AB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3C4028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044D09F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</w:t>
      </w:r>
    </w:p>
    <w:p w14:paraId="1A82EA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]</w:t>
      </w:r>
    </w:p>
    <w:p w14:paraId="2B7646D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().sort({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:-1}).limit(1)</w:t>
      </w:r>
    </w:p>
    <w:p w14:paraId="7388587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 ]</w:t>
      </w:r>
    </w:p>
    <w:p w14:paraId="50B65CB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({},{name:1}).sort({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:-1}).limit(1)</w:t>
      </w:r>
    </w:p>
    <w:p w14:paraId="7F10AF9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 } ]</w:t>
      </w:r>
    </w:p>
    <w:p w14:paraId="3E2C905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4EAA2FD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71FA744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304C40A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7858432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'FEMALE' },</w:t>
      </w:r>
    </w:p>
    <w:p w14:paraId="6D15AA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'FEMALE' }</w:t>
      </w:r>
    </w:p>
    <w:p w14:paraId="734B2BE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5E0F73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:{$gt:20000.5}},{$set:{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"}})</w:t>
      </w:r>
    </w:p>
    <w:p w14:paraId="4279DEC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5863C5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069C46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3453BE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2,</w:t>
      </w:r>
    </w:p>
    <w:p w14:paraId="0BCB59A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2,</w:t>
      </w:r>
    </w:p>
    <w:p w14:paraId="133BF2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7DE0671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24DFCB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3894878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520394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304266E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'FEMALE' },</w:t>
      </w:r>
    </w:p>
    <w:p w14:paraId="7E73A8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'MALE' },</w:t>
      </w:r>
    </w:p>
    <w:p w14:paraId="360A9F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'MALE' }</w:t>
      </w:r>
    </w:p>
    <w:p w14:paraId="509F765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08CEA63" w14:textId="76E6E3B0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:{$gt:20000}},{$set:{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"}})</w:t>
      </w:r>
      <w:r w:rsidR="00E06544">
        <w:rPr>
          <w:color w:val="000000" w:themeColor="text1"/>
        </w:rPr>
        <w:t xml:space="preserve"> //used to update the </w:t>
      </w:r>
      <w:proofErr w:type="spellStart"/>
      <w:r w:rsidR="00E06544">
        <w:rPr>
          <w:color w:val="000000" w:themeColor="text1"/>
        </w:rPr>
        <w:t>gen</w:t>
      </w:r>
      <w:r w:rsidR="00D10C4C">
        <w:rPr>
          <w:color w:val="000000" w:themeColor="text1"/>
        </w:rPr>
        <w:t>A</w:t>
      </w:r>
      <w:proofErr w:type="spellEnd"/>
    </w:p>
    <w:p w14:paraId="0908A39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2B77D61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2F5CA66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10681E1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3,</w:t>
      </w:r>
    </w:p>
    <w:p w14:paraId="055781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1,</w:t>
      </w:r>
    </w:p>
    <w:p w14:paraId="091A307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4CC3280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75E2FDE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2033D96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027B40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0E3193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'MALE' },</w:t>
      </w:r>
    </w:p>
    <w:p w14:paraId="1EE27FB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'MALE' },</w:t>
      </w:r>
    </w:p>
    <w:p w14:paraId="724B31B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'MALE' }</w:t>
      </w:r>
    </w:p>
    <w:p w14:paraId="49BFCE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E645F6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({gender:{$in:["MALE","FEMALE"]}})</w:t>
      </w:r>
    </w:p>
    <w:p w14:paraId="4BADAEC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61166AB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3408122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'MALE' },</w:t>
      </w:r>
    </w:p>
    <w:p w14:paraId="34ADDDD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'MALE' },</w:t>
      </w:r>
    </w:p>
    <w:p w14:paraId="0D24D3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'MALE' }</w:t>
      </w:r>
    </w:p>
    <w:p w14:paraId="58C1984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5FBAD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({gender:{$</w:t>
      </w:r>
      <w:proofErr w:type="spellStart"/>
      <w:r w:rsidRPr="00576E9B">
        <w:rPr>
          <w:color w:val="000000" w:themeColor="text1"/>
        </w:rPr>
        <w:t>nin</w:t>
      </w:r>
      <w:proofErr w:type="spellEnd"/>
      <w:r w:rsidRPr="00576E9B">
        <w:rPr>
          <w:color w:val="000000" w:themeColor="text1"/>
        </w:rPr>
        <w:t>:["MALE"]}})</w:t>
      </w:r>
    </w:p>
    <w:p w14:paraId="7340475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 ]</w:t>
      </w:r>
    </w:p>
    <w:p w14:paraId="03FE80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lastRenderedPageBreak/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db.emp.updateOne</w:t>
      </w:r>
      <w:proofErr w:type="spellEnd"/>
      <w:proofErr w:type="gramEnd"/>
      <w:r w:rsidRPr="00576E9B">
        <w:rPr>
          <w:color w:val="000000" w:themeColor="text1"/>
        </w:rPr>
        <w:t>({_id:1},{$set:{</w:t>
      </w:r>
      <w:proofErr w:type="spellStart"/>
      <w:r w:rsidRPr="00576E9B">
        <w:rPr>
          <w:color w:val="000000" w:themeColor="text1"/>
        </w:rPr>
        <w:t>gender:"FEMALE</w:t>
      </w:r>
      <w:proofErr w:type="spellEnd"/>
      <w:r w:rsidRPr="00576E9B">
        <w:rPr>
          <w:color w:val="000000" w:themeColor="text1"/>
        </w:rPr>
        <w:t>"}})</w:t>
      </w:r>
    </w:p>
    <w:p w14:paraId="559ED23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48F381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40B0F0C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5F11B4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1,</w:t>
      </w:r>
    </w:p>
    <w:p w14:paraId="455779A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0,</w:t>
      </w:r>
    </w:p>
    <w:p w14:paraId="47E328C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709F3E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2822B67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db.emp.renameCollection</w:t>
      </w:r>
      <w:proofErr w:type="spellEnd"/>
      <w:proofErr w:type="gramEnd"/>
      <w:r w:rsidRPr="00576E9B">
        <w:rPr>
          <w:color w:val="000000" w:themeColor="text1"/>
        </w:rPr>
        <w:t>("employee")</w:t>
      </w:r>
    </w:p>
    <w:p w14:paraId="56BF08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 }</w:t>
      </w:r>
    </w:p>
    <w:p w14:paraId="79B296C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534F736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employee</w:t>
      </w:r>
    </w:p>
    <w:p w14:paraId="2A0B6D9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1379248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({$and:[{</w:t>
      </w:r>
      <w:proofErr w:type="spellStart"/>
      <w:r w:rsidRPr="00576E9B">
        <w:rPr>
          <w:color w:val="000000" w:themeColor="text1"/>
        </w:rPr>
        <w:t>name:"C</w:t>
      </w:r>
      <w:proofErr w:type="spellEnd"/>
      <w:r w:rsidRPr="00576E9B">
        <w:rPr>
          <w:color w:val="000000" w:themeColor="text1"/>
        </w:rPr>
        <w:t>"},{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:{$lt:40000.5}}]})</w:t>
      </w:r>
    </w:p>
    <w:p w14:paraId="297A6E7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58EC798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({$and:[{</w:t>
      </w:r>
      <w:proofErr w:type="spellStart"/>
      <w:r w:rsidRPr="00576E9B">
        <w:rPr>
          <w:color w:val="000000" w:themeColor="text1"/>
        </w:rPr>
        <w:t>name:"C</w:t>
      </w:r>
      <w:proofErr w:type="spellEnd"/>
      <w:r w:rsidRPr="00576E9B">
        <w:rPr>
          <w:color w:val="000000" w:themeColor="text1"/>
        </w:rPr>
        <w:t>"},{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:{$gt:30000.5}}]})</w:t>
      </w:r>
    </w:p>
    <w:p w14:paraId="02FF605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1A201F8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db.emp.renameCollection</w:t>
      </w:r>
      <w:proofErr w:type="spellEnd"/>
      <w:proofErr w:type="gramEnd"/>
      <w:r w:rsidRPr="00576E9B">
        <w:rPr>
          <w:color w:val="000000" w:themeColor="text1"/>
        </w:rPr>
        <w:t>("emp")</w:t>
      </w:r>
    </w:p>
    <w:p w14:paraId="5D667F2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MongoServerError</w:t>
      </w:r>
      <w:proofErr w:type="spellEnd"/>
      <w:r w:rsidRPr="00576E9B">
        <w:rPr>
          <w:color w:val="000000" w:themeColor="text1"/>
        </w:rPr>
        <w:t xml:space="preserve">: Can't rename a collection to </w:t>
      </w:r>
      <w:proofErr w:type="gramStart"/>
      <w:r w:rsidRPr="00576E9B">
        <w:rPr>
          <w:color w:val="000000" w:themeColor="text1"/>
        </w:rPr>
        <w:t>itself</w:t>
      </w:r>
      <w:proofErr w:type="gramEnd"/>
    </w:p>
    <w:p w14:paraId="40289E0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db.employee</w:t>
      </w:r>
      <w:proofErr w:type="gramEnd"/>
      <w:r w:rsidRPr="00576E9B">
        <w:rPr>
          <w:color w:val="000000" w:themeColor="text1"/>
        </w:rPr>
        <w:t>.renameCollection</w:t>
      </w:r>
      <w:proofErr w:type="spellEnd"/>
      <w:r w:rsidRPr="00576E9B">
        <w:rPr>
          <w:color w:val="000000" w:themeColor="text1"/>
        </w:rPr>
        <w:t>("emp")</w:t>
      </w:r>
    </w:p>
    <w:p w14:paraId="71429E5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gramStart"/>
      <w:r w:rsidRPr="00576E9B">
        <w:rPr>
          <w:color w:val="000000" w:themeColor="text1"/>
        </w:rPr>
        <w:t>{ ok</w:t>
      </w:r>
      <w:proofErr w:type="gramEnd"/>
      <w:r w:rsidRPr="00576E9B">
        <w:rPr>
          <w:color w:val="000000" w:themeColor="text1"/>
        </w:rPr>
        <w:t>: 1 }</w:t>
      </w:r>
    </w:p>
    <w:p w14:paraId="23C0A9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313AFF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emp</w:t>
      </w:r>
    </w:p>
    <w:p w14:paraId="3F77625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6205346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({$and:[{</w:t>
      </w:r>
      <w:proofErr w:type="spellStart"/>
      <w:r w:rsidRPr="00576E9B">
        <w:rPr>
          <w:color w:val="000000" w:themeColor="text1"/>
        </w:rPr>
        <w:t>name:"C</w:t>
      </w:r>
      <w:proofErr w:type="spellEnd"/>
      <w:r w:rsidRPr="00576E9B">
        <w:rPr>
          <w:color w:val="000000" w:themeColor="text1"/>
        </w:rPr>
        <w:t>"},{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:{$gt:30000.5}}]})</w:t>
      </w:r>
    </w:p>
    <w:p w14:paraId="7CB8D44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'MALE' } ]</w:t>
      </w:r>
    </w:p>
    <w:p w14:paraId="59B44E6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({$or:[{</w:t>
      </w:r>
      <w:proofErr w:type="spellStart"/>
      <w:r w:rsidRPr="00576E9B">
        <w:rPr>
          <w:color w:val="000000" w:themeColor="text1"/>
        </w:rPr>
        <w:t>name:"C</w:t>
      </w:r>
      <w:proofErr w:type="spellEnd"/>
      <w:r w:rsidRPr="00576E9B">
        <w:rPr>
          <w:color w:val="000000" w:themeColor="text1"/>
        </w:rPr>
        <w:t>"},{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:{$lt:30000.5}}]})</w:t>
      </w:r>
    </w:p>
    <w:p w14:paraId="752FCE0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600E1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1, name: 'A',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10000.5, gender: 'FEMALE' },</w:t>
      </w:r>
    </w:p>
    <w:p w14:paraId="2AE073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2, name: 'B',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20000.5, gender: 'MALE' },</w:t>
      </w:r>
    </w:p>
    <w:p w14:paraId="7FACF18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3,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30000.5, gender: 'MALE' },</w:t>
      </w:r>
    </w:p>
    <w:p w14:paraId="28B9D72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4, name: 'C', 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 40000.5, gender: 'MALE' }</w:t>
      </w:r>
    </w:p>
    <w:p w14:paraId="7C7ECAC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2737150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({},{$rename:{</w:t>
      </w:r>
      <w:proofErr w:type="spellStart"/>
      <w:r w:rsidRPr="00576E9B">
        <w:rPr>
          <w:color w:val="000000" w:themeColor="text1"/>
        </w:rPr>
        <w:t>sal</w:t>
      </w:r>
      <w:proofErr w:type="spellEnd"/>
      <w:r w:rsidRPr="00576E9B">
        <w:rPr>
          <w:color w:val="000000" w:themeColor="text1"/>
        </w:rPr>
        <w:t>:"salary"}})</w:t>
      </w:r>
    </w:p>
    <w:p w14:paraId="072F9A3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483C31E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485369C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430D98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4,</w:t>
      </w:r>
    </w:p>
    <w:p w14:paraId="7B97192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4,</w:t>
      </w:r>
    </w:p>
    <w:p w14:paraId="6EADE78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2099178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2C27F03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1336DF2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B1B69A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25B0218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7102076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75E428A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4CF88E4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7676D3C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</w:t>
      </w:r>
    </w:p>
    <w:p w14:paraId="47A7EDB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1057266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7A6800B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02F191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155606D3" w14:textId="33770EDC" w:rsidR="00576E9B" w:rsidRDefault="00576E9B" w:rsidP="00576E9B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PART -3</w:t>
      </w:r>
    </w:p>
    <w:p w14:paraId="061E071B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1BFB3E94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67AE45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Microsoft Windows [Version 10.0.22631.3085]</w:t>
      </w:r>
    </w:p>
    <w:p w14:paraId="239BC3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(c) Microsoft Corporation. All rights reserved.</w:t>
      </w:r>
    </w:p>
    <w:p w14:paraId="2998FCA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6D20CF8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C:\Users\adnan shariff&gt;</w:t>
      </w:r>
      <w:proofErr w:type="spellStart"/>
      <w:r w:rsidRPr="00576E9B">
        <w:rPr>
          <w:color w:val="000000" w:themeColor="text1"/>
        </w:rPr>
        <w:t>mongosh</w:t>
      </w:r>
      <w:proofErr w:type="spellEnd"/>
    </w:p>
    <w:p w14:paraId="1EC677D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Current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Log ID: 65cb00f86c88aad6265a1956</w:t>
      </w:r>
    </w:p>
    <w:p w14:paraId="3EF0281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Connecting to:          mongodb://127.0.0.1:27017/?directConnection=true&amp;serverSelectionTimeoutMS=2000&amp;appName=mongosh+2.1.1</w:t>
      </w:r>
    </w:p>
    <w:p w14:paraId="1E3E713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Using MongoDB:          6.0.8</w:t>
      </w:r>
    </w:p>
    <w:p w14:paraId="5C8A1EA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Using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>:          2.1.1</w:t>
      </w:r>
    </w:p>
    <w:p w14:paraId="39C7A8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2.1.4 is available for download: </w:t>
      </w:r>
      <w:proofErr w:type="gramStart"/>
      <w:r w:rsidRPr="00576E9B">
        <w:rPr>
          <w:color w:val="000000" w:themeColor="text1"/>
        </w:rPr>
        <w:t>https://www.mongodb.com/try/download/shell</w:t>
      </w:r>
      <w:proofErr w:type="gramEnd"/>
    </w:p>
    <w:p w14:paraId="3B9A94B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344853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For </w:t>
      </w:r>
      <w:proofErr w:type="spellStart"/>
      <w:r w:rsidRPr="00576E9B">
        <w:rPr>
          <w:color w:val="000000" w:themeColor="text1"/>
        </w:rPr>
        <w:t>mongosh</w:t>
      </w:r>
      <w:proofErr w:type="spellEnd"/>
      <w:r w:rsidRPr="00576E9B">
        <w:rPr>
          <w:color w:val="000000" w:themeColor="text1"/>
        </w:rPr>
        <w:t xml:space="preserve"> info see: </w:t>
      </w:r>
      <w:proofErr w:type="gramStart"/>
      <w:r w:rsidRPr="00576E9B">
        <w:rPr>
          <w:color w:val="000000" w:themeColor="text1"/>
        </w:rPr>
        <w:t>https://docs.mongodb.com/mongodb-shell/</w:t>
      </w:r>
      <w:proofErr w:type="gramEnd"/>
    </w:p>
    <w:p w14:paraId="55A7DFE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2444D5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------</w:t>
      </w:r>
    </w:p>
    <w:p w14:paraId="7FAFB41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The server generated these startup warnings when </w:t>
      </w:r>
      <w:proofErr w:type="gramStart"/>
      <w:r w:rsidRPr="00576E9B">
        <w:rPr>
          <w:color w:val="000000" w:themeColor="text1"/>
        </w:rPr>
        <w:t>booting</w:t>
      </w:r>
      <w:proofErr w:type="gramEnd"/>
    </w:p>
    <w:p w14:paraId="129C9CF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2024-02-09T21:51:43.013+05:30: Access control is not enabled for the database. Read and write access to data and configuration is </w:t>
      </w:r>
      <w:proofErr w:type="gramStart"/>
      <w:r w:rsidRPr="00576E9B">
        <w:rPr>
          <w:color w:val="000000" w:themeColor="text1"/>
        </w:rPr>
        <w:t>unrestricted</w:t>
      </w:r>
      <w:proofErr w:type="gramEnd"/>
    </w:p>
    <w:p w14:paraId="1D3D813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------</w:t>
      </w:r>
    </w:p>
    <w:p w14:paraId="5B933F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3B0A0C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test&gt; show </w:t>
      </w:r>
      <w:proofErr w:type="spellStart"/>
      <w:proofErr w:type="gramStart"/>
      <w:r w:rsidRPr="00576E9B">
        <w:rPr>
          <w:color w:val="000000" w:themeColor="text1"/>
        </w:rPr>
        <w:t>dbs</w:t>
      </w:r>
      <w:proofErr w:type="spellEnd"/>
      <w:proofErr w:type="gramEnd"/>
    </w:p>
    <w:p w14:paraId="0B84B01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admin       40.00 KiB</w:t>
      </w:r>
    </w:p>
    <w:p w14:paraId="7C644F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config      84.00 KiB</w:t>
      </w:r>
    </w:p>
    <w:p w14:paraId="2F3A7B3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local      120.00 KiB</w:t>
      </w:r>
    </w:p>
    <w:p w14:paraId="7196F6B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  128.00</w:t>
      </w:r>
      <w:proofErr w:type="gramEnd"/>
      <w:r w:rsidRPr="00576E9B">
        <w:rPr>
          <w:color w:val="000000" w:themeColor="text1"/>
        </w:rPr>
        <w:t xml:space="preserve"> KiB</w:t>
      </w:r>
    </w:p>
    <w:p w14:paraId="47842B6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test&gt; use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</w:p>
    <w:p w14:paraId="3482667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switched to </w:t>
      </w:r>
      <w:proofErr w:type="spellStart"/>
      <w:r w:rsidRPr="00576E9B">
        <w:rPr>
          <w:color w:val="000000" w:themeColor="text1"/>
        </w:rPr>
        <w:t>db</w:t>
      </w:r>
      <w:proofErr w:type="spellEnd"/>
      <w:r w:rsidRPr="00576E9B">
        <w:rPr>
          <w:color w:val="000000" w:themeColor="text1"/>
        </w:rPr>
        <w:t xml:space="preserve"> </w:t>
      </w:r>
      <w:proofErr w:type="spellStart"/>
      <w:proofErr w:type="gramStart"/>
      <w:r w:rsidRPr="00576E9B">
        <w:rPr>
          <w:color w:val="000000" w:themeColor="text1"/>
        </w:rPr>
        <w:t>studentdb</w:t>
      </w:r>
      <w:proofErr w:type="spellEnd"/>
      <w:proofErr w:type="gramEnd"/>
    </w:p>
    <w:p w14:paraId="09A0A3D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72BB32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emp</w:t>
      </w:r>
    </w:p>
    <w:p w14:paraId="128FEA5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361E33F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({})</w:t>
      </w:r>
    </w:p>
    <w:p w14:paraId="3FBC908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0025A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35621B5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0FBF297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33A6FD7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2857B2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75E152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({}).sort({salary:-1}).limit(1)</w:t>
      </w:r>
    </w:p>
    <w:p w14:paraId="7F5EFD3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 ]</w:t>
      </w:r>
    </w:p>
    <w:p w14:paraId="7A261F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({name:1}).sort({salary:-1}).limit(1)</w:t>
      </w:r>
    </w:p>
    <w:p w14:paraId="2395FB2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4BD1F72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({},{name:1,_id:0}).sort({salary:-1}).limit(1)</w:t>
      </w:r>
    </w:p>
    <w:p w14:paraId="5102FB5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name</w:t>
      </w:r>
      <w:proofErr w:type="gramEnd"/>
      <w:r w:rsidRPr="00576E9B">
        <w:rPr>
          <w:color w:val="000000" w:themeColor="text1"/>
        </w:rPr>
        <w:t>: 'C' } ]</w:t>
      </w:r>
    </w:p>
    <w:p w14:paraId="7A711B95" w14:textId="77777777" w:rsidR="00576E9B" w:rsidRPr="00E06544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r w:rsidRPr="00E06544">
        <w:rPr>
          <w:color w:val="463F90" w:themeColor="accent4" w:themeShade="BF"/>
        </w:rPr>
        <w:t>//aggregate functions or multi-document functions</w:t>
      </w:r>
    </w:p>
    <w:p w14:paraId="603C214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7DD6A90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({$count:"</w:t>
      </w:r>
      <w:proofErr w:type="spellStart"/>
      <w:r w:rsidRPr="00576E9B">
        <w:rPr>
          <w:color w:val="000000" w:themeColor="text1"/>
        </w:rPr>
        <w:t>totalcount</w:t>
      </w:r>
      <w:proofErr w:type="spellEnd"/>
      <w:r w:rsidRPr="00576E9B">
        <w:rPr>
          <w:color w:val="000000" w:themeColor="text1"/>
        </w:rPr>
        <w:t>"})</w:t>
      </w:r>
    </w:p>
    <w:p w14:paraId="2F1FE09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totalcount</w:t>
      </w:r>
      <w:proofErr w:type="spellEnd"/>
      <w:proofErr w:type="gramEnd"/>
      <w:r w:rsidRPr="00576E9B">
        <w:rPr>
          <w:color w:val="000000" w:themeColor="text1"/>
        </w:rPr>
        <w:t>: 4 } ]</w:t>
      </w:r>
    </w:p>
    <w:p w14:paraId="74F6DEE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({})</w:t>
      </w:r>
    </w:p>
    <w:p w14:paraId="3DD362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[</w:t>
      </w:r>
    </w:p>
    <w:p w14:paraId="7184DC2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10FEA78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146D942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4AD85E4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69A67F2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3369949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id:null,totalsal</w:t>
      </w:r>
      <w:proofErr w:type="spellEnd"/>
      <w:r w:rsidRPr="00576E9B">
        <w:rPr>
          <w:color w:val="000000" w:themeColor="text1"/>
        </w:rPr>
        <w:t>:{$sum:"$salary"}}})</w:t>
      </w:r>
    </w:p>
    <w:p w14:paraId="747694B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100002 } ]</w:t>
      </w:r>
    </w:p>
    <w:p w14:paraId="0433EF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({$group:{_id:"$gender",totalsal:{$sum:"$salary"}}})</w:t>
      </w:r>
    </w:p>
    <w:p w14:paraId="57860B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C6AED9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},</w:t>
      </w:r>
    </w:p>
    <w:p w14:paraId="3D29BB6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</w:t>
      </w:r>
    </w:p>
    <w:p w14:paraId="050760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071927B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({$group:{_id:"$name",totalsal:{$sum:"$salary"}}})</w:t>
      </w:r>
    </w:p>
    <w:p w14:paraId="6B14398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1F062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'A',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},</w:t>
      </w:r>
    </w:p>
    <w:p w14:paraId="7E02ED4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'C',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70001 },</w:t>
      </w:r>
    </w:p>
    <w:p w14:paraId="5155C65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'B',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20000.5 }</w:t>
      </w:r>
    </w:p>
    <w:p w14:paraId="62A7BB3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7C6409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({$group:{_id:"$name",totalsal:{$sum:"$salary"}}}).sort()</w:t>
      </w:r>
    </w:p>
    <w:p w14:paraId="6BA8B44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MongoServerError</w:t>
      </w:r>
      <w:proofErr w:type="spellEnd"/>
      <w:r w:rsidRPr="00576E9B">
        <w:rPr>
          <w:color w:val="000000" w:themeColor="text1"/>
        </w:rPr>
        <w:t xml:space="preserve">: the $sort key specification must be an </w:t>
      </w:r>
      <w:proofErr w:type="gramStart"/>
      <w:r w:rsidRPr="00576E9B">
        <w:rPr>
          <w:color w:val="000000" w:themeColor="text1"/>
        </w:rPr>
        <w:t>object</w:t>
      </w:r>
      <w:proofErr w:type="gramEnd"/>
    </w:p>
    <w:p w14:paraId="4217DB7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({$group:{_id:"$gender",totalsal:{$avg:"$salary"}}})</w:t>
      </w:r>
    </w:p>
    <w:p w14:paraId="284AFA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5F66FFA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30000.5 },</w:t>
      </w:r>
    </w:p>
    <w:p w14:paraId="0D69FE4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</w:t>
      </w:r>
    </w:p>
    <w:p w14:paraId="364D09D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47F565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id:null,totalsal</w:t>
      </w:r>
      <w:proofErr w:type="spellEnd"/>
      <w:r w:rsidRPr="00576E9B">
        <w:rPr>
          <w:color w:val="000000" w:themeColor="text1"/>
        </w:rPr>
        <w:t>:{$avg:"$salary"}}})</w:t>
      </w:r>
    </w:p>
    <w:p w14:paraId="642054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25000.5 } ]</w:t>
      </w:r>
    </w:p>
    <w:p w14:paraId="475B2BC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id:null,avgsal</w:t>
      </w:r>
      <w:proofErr w:type="spellEnd"/>
      <w:r w:rsidRPr="00576E9B">
        <w:rPr>
          <w:color w:val="000000" w:themeColor="text1"/>
        </w:rPr>
        <w:t>:{$avg:"$salary"}}})</w:t>
      </w:r>
    </w:p>
    <w:p w14:paraId="0FAA7CB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avgsal</w:t>
      </w:r>
      <w:proofErr w:type="spellEnd"/>
      <w:r w:rsidRPr="00576E9B">
        <w:rPr>
          <w:color w:val="000000" w:themeColor="text1"/>
        </w:rPr>
        <w:t>: 25000.5 } ]</w:t>
      </w:r>
    </w:p>
    <w:p w14:paraId="1A7EED5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id:null,avgsal</w:t>
      </w:r>
      <w:proofErr w:type="spellEnd"/>
      <w:r w:rsidRPr="00576E9B">
        <w:rPr>
          <w:color w:val="000000" w:themeColor="text1"/>
        </w:rPr>
        <w:t>:{$min:"$salary"}}})</w:t>
      </w:r>
    </w:p>
    <w:p w14:paraId="126313C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avgsal</w:t>
      </w:r>
      <w:proofErr w:type="spellEnd"/>
      <w:r w:rsidRPr="00576E9B">
        <w:rPr>
          <w:color w:val="000000" w:themeColor="text1"/>
        </w:rPr>
        <w:t>: 10000.5 } ]</w:t>
      </w:r>
    </w:p>
    <w:p w14:paraId="7DFB24A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id:null,avgsal</w:t>
      </w:r>
      <w:proofErr w:type="spellEnd"/>
      <w:r w:rsidRPr="00576E9B">
        <w:rPr>
          <w:color w:val="000000" w:themeColor="text1"/>
        </w:rPr>
        <w:t>:{$max:"$salary"}}})</w:t>
      </w:r>
    </w:p>
    <w:p w14:paraId="26B995E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avgsal</w:t>
      </w:r>
      <w:proofErr w:type="spellEnd"/>
      <w:r w:rsidRPr="00576E9B">
        <w:rPr>
          <w:color w:val="000000" w:themeColor="text1"/>
        </w:rPr>
        <w:t>: 40000.5 } ]</w:t>
      </w:r>
    </w:p>
    <w:p w14:paraId="38B7743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id:null,maxsal</w:t>
      </w:r>
      <w:proofErr w:type="spellEnd"/>
      <w:r w:rsidRPr="00576E9B">
        <w:rPr>
          <w:color w:val="000000" w:themeColor="text1"/>
        </w:rPr>
        <w:t>:{$max:"$salary"}}})</w:t>
      </w:r>
    </w:p>
    <w:p w14:paraId="70F3150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maxsal</w:t>
      </w:r>
      <w:proofErr w:type="spellEnd"/>
      <w:r w:rsidRPr="00576E9B">
        <w:rPr>
          <w:color w:val="000000" w:themeColor="text1"/>
        </w:rPr>
        <w:t>: 40000.5 } ]</w:t>
      </w:r>
    </w:p>
    <w:p w14:paraId="387AE20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({$group:{_</w:t>
      </w:r>
      <w:proofErr w:type="spellStart"/>
      <w:r w:rsidRPr="00576E9B">
        <w:rPr>
          <w:color w:val="000000" w:themeColor="text1"/>
        </w:rPr>
        <w:t>id:null,minsal</w:t>
      </w:r>
      <w:proofErr w:type="spellEnd"/>
      <w:r w:rsidRPr="00576E9B">
        <w:rPr>
          <w:color w:val="000000" w:themeColor="text1"/>
        </w:rPr>
        <w:t>:{$min:"$salary"}}})</w:t>
      </w:r>
    </w:p>
    <w:p w14:paraId="5D3EAFD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minsal</w:t>
      </w:r>
      <w:proofErr w:type="spellEnd"/>
      <w:r w:rsidRPr="00576E9B">
        <w:rPr>
          <w:color w:val="000000" w:themeColor="text1"/>
        </w:rPr>
        <w:t>: 10000.5 } ]</w:t>
      </w:r>
    </w:p>
    <w:p w14:paraId="48ED926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({$group:{_id:"$gender",totalsal:{$sum:"$salary"}}})</w:t>
      </w:r>
    </w:p>
    <w:p w14:paraId="5D15EFC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2D9B886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},</w:t>
      </w:r>
    </w:p>
    <w:p w14:paraId="42CC56E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</w:t>
      </w:r>
    </w:p>
    <w:p w14:paraId="342E5E9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71F09B8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({$group:{_id:"$gender",avgsal:{$avg:"$salary"}}})</w:t>
      </w:r>
    </w:p>
    <w:p w14:paraId="368C6D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44BFCB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avgsal</w:t>
      </w:r>
      <w:proofErr w:type="spellEnd"/>
      <w:r w:rsidRPr="00576E9B">
        <w:rPr>
          <w:color w:val="000000" w:themeColor="text1"/>
        </w:rPr>
        <w:t>: 30000.5 },</w:t>
      </w:r>
    </w:p>
    <w:p w14:paraId="322B15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avgsal</w:t>
      </w:r>
      <w:proofErr w:type="spellEnd"/>
      <w:r w:rsidRPr="00576E9B">
        <w:rPr>
          <w:color w:val="000000" w:themeColor="text1"/>
        </w:rPr>
        <w:t>: 10000.5 }</w:t>
      </w:r>
    </w:p>
    <w:p w14:paraId="39EB913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D2E14F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({$group:{_id:"$gender",minsal:{$min:"$salary"}}})</w:t>
      </w:r>
    </w:p>
    <w:p w14:paraId="0BE70D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39FD525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minsal</w:t>
      </w:r>
      <w:proofErr w:type="spellEnd"/>
      <w:r w:rsidRPr="00576E9B">
        <w:rPr>
          <w:color w:val="000000" w:themeColor="text1"/>
        </w:rPr>
        <w:t>: 10000.5 },</w:t>
      </w:r>
    </w:p>
    <w:p w14:paraId="464DD7C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minsal</w:t>
      </w:r>
      <w:proofErr w:type="spellEnd"/>
      <w:r w:rsidRPr="00576E9B">
        <w:rPr>
          <w:color w:val="000000" w:themeColor="text1"/>
        </w:rPr>
        <w:t>: 20000.5 }</w:t>
      </w:r>
    </w:p>
    <w:p w14:paraId="335CFD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]</w:t>
      </w:r>
    </w:p>
    <w:p w14:paraId="1166FE0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({$group:{_id:"$gender",maxsal:{$max:"$salary"}}})</w:t>
      </w:r>
    </w:p>
    <w:p w14:paraId="372B363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FCCC6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maxsal</w:t>
      </w:r>
      <w:proofErr w:type="spellEnd"/>
      <w:r w:rsidRPr="00576E9B">
        <w:rPr>
          <w:color w:val="000000" w:themeColor="text1"/>
        </w:rPr>
        <w:t>: 10000.5 },</w:t>
      </w:r>
    </w:p>
    <w:p w14:paraId="3DD8F4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maxsal</w:t>
      </w:r>
      <w:proofErr w:type="spellEnd"/>
      <w:r w:rsidRPr="00576E9B">
        <w:rPr>
          <w:color w:val="000000" w:themeColor="text1"/>
        </w:rPr>
        <w:t>: 40000.5 }</w:t>
      </w:r>
    </w:p>
    <w:p w14:paraId="473B7F6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094598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.({$match:{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"}})</w:t>
      </w:r>
    </w:p>
    <w:p w14:paraId="663C781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Uncaught:</w:t>
      </w:r>
    </w:p>
    <w:p w14:paraId="38D7426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SyntaxError</w:t>
      </w:r>
      <w:proofErr w:type="spellEnd"/>
      <w:r w:rsidRPr="00576E9B">
        <w:rPr>
          <w:color w:val="000000" w:themeColor="text1"/>
        </w:rPr>
        <w:t>: Unexpected token (1:17)</w:t>
      </w:r>
    </w:p>
    <w:p w14:paraId="351C1B0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1246983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&gt; 1 |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.({$match:{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"}})</w:t>
      </w:r>
    </w:p>
    <w:p w14:paraId="39495AC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  |                  ^</w:t>
      </w:r>
    </w:p>
    <w:p w14:paraId="4E2D63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2 |</w:t>
      </w:r>
    </w:p>
    <w:p w14:paraId="3E5CAC4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044A63A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({$match:{</w:t>
      </w:r>
      <w:proofErr w:type="spellStart"/>
      <w:r w:rsidRPr="00576E9B">
        <w:rPr>
          <w:color w:val="000000" w:themeColor="text1"/>
        </w:rPr>
        <w:t>gender:"MALE</w:t>
      </w:r>
      <w:proofErr w:type="spellEnd"/>
      <w:r w:rsidRPr="00576E9B">
        <w:rPr>
          <w:color w:val="000000" w:themeColor="text1"/>
        </w:rPr>
        <w:t>"}})</w:t>
      </w:r>
    </w:p>
    <w:p w14:paraId="34DDF68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4247725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49FAFAA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3C6FB51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2482D8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4ABC239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([{$match:{gender:"MALE"}},{$group:{_id:null,totalsal:{$sum:"$salary"}}}])</w:t>
      </w:r>
    </w:p>
    <w:p w14:paraId="2EAF73E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null,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 ]</w:t>
      </w:r>
    </w:p>
    <w:p w14:paraId="1BFD9F3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([{$match:{gender:"MALE"}},{$group:{_id:"$gender",totalsal:{$sum:"$salary"}}}])</w:t>
      </w:r>
    </w:p>
    <w:p w14:paraId="6BD29D7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 ]</w:t>
      </w:r>
    </w:p>
    <w:p w14:paraId="09F06BFA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([{$match:{}},{$group:{_id:"$gender",totalsal:{$sum:"$salary"}}}])</w:t>
      </w:r>
    </w:p>
    <w:p w14:paraId="676B05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FC6807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'FEMALE',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},</w:t>
      </w:r>
    </w:p>
    <w:p w14:paraId="4D3C1AC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 xml:space="preserve">id: 'MALE',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</w:t>
      </w:r>
    </w:p>
    <w:p w14:paraId="15DCC05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50CC180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([{$match:{}},{$group:{_id:"$gender",totalsal:{$sum:"$salary"}}},{$project:{_id:0}}])</w:t>
      </w:r>
    </w:p>
    <w:p w14:paraId="40C2D4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totalsal</w:t>
      </w:r>
      <w:proofErr w:type="spellEnd"/>
      <w:proofErr w:type="gramEnd"/>
      <w:r w:rsidRPr="00576E9B">
        <w:rPr>
          <w:color w:val="000000" w:themeColor="text1"/>
        </w:rPr>
        <w:t xml:space="preserve">: 90001.5 }, {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 ]</w:t>
      </w:r>
    </w:p>
    <w:p w14:paraId="0D6CA94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([{$match:{}},{$group:{_id:"$gender",totalsal:{$sum:"$salary"}}},{$project:{_id:0}},{$sort:{totalsal:1}}])</w:t>
      </w:r>
    </w:p>
    <w:p w14:paraId="1CA5F855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totalsal</w:t>
      </w:r>
      <w:proofErr w:type="spellEnd"/>
      <w:proofErr w:type="gramEnd"/>
      <w:r w:rsidRPr="00576E9B">
        <w:rPr>
          <w:color w:val="000000" w:themeColor="text1"/>
        </w:rPr>
        <w:t xml:space="preserve">: 10000.5 }, {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90001.5 } ]</w:t>
      </w:r>
    </w:p>
    <w:p w14:paraId="2634A6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([{$match:{}},{$group:{_id:"$gender",totalsal:{$sum:"$salary"}}},{$project:{_id:0}},{$sort:{totalsal:-1}}])</w:t>
      </w:r>
    </w:p>
    <w:p w14:paraId="4CF4A7F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totalsal</w:t>
      </w:r>
      <w:proofErr w:type="spellEnd"/>
      <w:proofErr w:type="gramEnd"/>
      <w:r w:rsidRPr="00576E9B">
        <w:rPr>
          <w:color w:val="000000" w:themeColor="text1"/>
        </w:rPr>
        <w:t xml:space="preserve">: 90001.5 }, { </w:t>
      </w:r>
      <w:proofErr w:type="spellStart"/>
      <w:r w:rsidRPr="00576E9B">
        <w:rPr>
          <w:color w:val="000000" w:themeColor="text1"/>
        </w:rPr>
        <w:t>totalsal</w:t>
      </w:r>
      <w:proofErr w:type="spellEnd"/>
      <w:r w:rsidRPr="00576E9B">
        <w:rPr>
          <w:color w:val="000000" w:themeColor="text1"/>
        </w:rPr>
        <w:t>: 10000.5 } ]</w:t>
      </w:r>
    </w:p>
    <w:p w14:paraId="60DC8EB6" w14:textId="4C0075AC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gramStart"/>
      <w:r w:rsidRPr="00576E9B">
        <w:rPr>
          <w:color w:val="000000" w:themeColor="text1"/>
        </w:rPr>
        <w:t>db.emp.aggregate</w:t>
      </w:r>
      <w:proofErr w:type="gramEnd"/>
      <w:r w:rsidRPr="00576E9B">
        <w:rPr>
          <w:color w:val="000000" w:themeColor="text1"/>
        </w:rPr>
        <w:t>([{$match:{}},{$group:{_id:"$gender",totalsal:{$sum:"$salary"}}},{$project:{_id:0}},{$sort:{totalsal:-1}},{$limit:1}])</w:t>
      </w:r>
      <w:r w:rsidR="00E06544">
        <w:rPr>
          <w:color w:val="000000" w:themeColor="text1"/>
        </w:rPr>
        <w:t xml:space="preserve"> </w:t>
      </w:r>
    </w:p>
    <w:p w14:paraId="085BD01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 xml:space="preserve">{ </w:t>
      </w:r>
      <w:proofErr w:type="spellStart"/>
      <w:r w:rsidRPr="00576E9B">
        <w:rPr>
          <w:color w:val="000000" w:themeColor="text1"/>
        </w:rPr>
        <w:t>totalsal</w:t>
      </w:r>
      <w:proofErr w:type="spellEnd"/>
      <w:proofErr w:type="gramEnd"/>
      <w:r w:rsidRPr="00576E9B">
        <w:rPr>
          <w:color w:val="000000" w:themeColor="text1"/>
        </w:rPr>
        <w:t>: 90001.5 } ]</w:t>
      </w:r>
    </w:p>
    <w:p w14:paraId="454B7C8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({})</w:t>
      </w:r>
    </w:p>
    <w:p w14:paraId="7BF5A71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1A17882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13CF0A9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08D56B0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7E783CF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65C7C3D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lastRenderedPageBreak/>
        <w:t>]</w:t>
      </w:r>
    </w:p>
    <w:p w14:paraId="3BB20A78" w14:textId="6278B68F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({},{$set:{</w:t>
      </w:r>
      <w:proofErr w:type="spellStart"/>
      <w:r w:rsidRPr="00576E9B">
        <w:rPr>
          <w:color w:val="000000" w:themeColor="text1"/>
        </w:rPr>
        <w:t>location:"VIZAG</w:t>
      </w:r>
      <w:proofErr w:type="spellEnd"/>
      <w:r w:rsidRPr="00576E9B">
        <w:rPr>
          <w:color w:val="000000" w:themeColor="text1"/>
        </w:rPr>
        <w:t>"}})</w:t>
      </w:r>
      <w:r w:rsidR="00E06544" w:rsidRPr="00E06544">
        <w:rPr>
          <w:color w:val="463F90" w:themeColor="accent4" w:themeShade="BF"/>
        </w:rPr>
        <w:t xml:space="preserve"> //used to add a key and </w:t>
      </w:r>
      <w:proofErr w:type="spellStart"/>
      <w:r w:rsidR="00E06544" w:rsidRPr="00E06544">
        <w:rPr>
          <w:color w:val="463F90" w:themeColor="accent4" w:themeShade="BF"/>
        </w:rPr>
        <w:t>it’s</w:t>
      </w:r>
      <w:proofErr w:type="spellEnd"/>
      <w:r w:rsidR="00E06544" w:rsidRPr="00E06544">
        <w:rPr>
          <w:color w:val="463F90" w:themeColor="accent4" w:themeShade="BF"/>
        </w:rPr>
        <w:t xml:space="preserve"> value</w:t>
      </w:r>
    </w:p>
    <w:p w14:paraId="384869D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4D12666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55EF67D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5C6E941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4,</w:t>
      </w:r>
    </w:p>
    <w:p w14:paraId="1933338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4,</w:t>
      </w:r>
    </w:p>
    <w:p w14:paraId="5C4CBCB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06F00622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4127F76E" w14:textId="519BA212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db.emp.updateMany</w:t>
      </w:r>
      <w:proofErr w:type="spellEnd"/>
      <w:proofErr w:type="gramEnd"/>
      <w:r w:rsidRPr="00576E9B">
        <w:rPr>
          <w:color w:val="000000" w:themeColor="text1"/>
        </w:rPr>
        <w:t>({},{$unset:{location:""}})</w:t>
      </w:r>
      <w:r w:rsidR="00E06544">
        <w:rPr>
          <w:color w:val="000000" w:themeColor="text1"/>
        </w:rPr>
        <w:t xml:space="preserve">  </w:t>
      </w:r>
      <w:r w:rsidR="00E06544" w:rsidRPr="00E06544">
        <w:rPr>
          <w:color w:val="463F90" w:themeColor="accent4" w:themeShade="BF"/>
        </w:rPr>
        <w:t>//used to remove keys in multiple collections</w:t>
      </w:r>
    </w:p>
    <w:p w14:paraId="354C0FD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{</w:t>
      </w:r>
    </w:p>
    <w:p w14:paraId="4207FBD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acknowledged: true,</w:t>
      </w:r>
    </w:p>
    <w:p w14:paraId="4754B64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insertedId</w:t>
      </w:r>
      <w:proofErr w:type="spellEnd"/>
      <w:r w:rsidRPr="00576E9B">
        <w:rPr>
          <w:color w:val="000000" w:themeColor="text1"/>
        </w:rPr>
        <w:t>: null,</w:t>
      </w:r>
    </w:p>
    <w:p w14:paraId="17E0A4F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matchedCount</w:t>
      </w:r>
      <w:proofErr w:type="spellEnd"/>
      <w:r w:rsidRPr="00576E9B">
        <w:rPr>
          <w:color w:val="000000" w:themeColor="text1"/>
        </w:rPr>
        <w:t>: 4,</w:t>
      </w:r>
    </w:p>
    <w:p w14:paraId="2025914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modifiedCount</w:t>
      </w:r>
      <w:proofErr w:type="spellEnd"/>
      <w:r w:rsidRPr="00576E9B">
        <w:rPr>
          <w:color w:val="000000" w:themeColor="text1"/>
        </w:rPr>
        <w:t>: 4,</w:t>
      </w:r>
    </w:p>
    <w:p w14:paraId="5C42A901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spellStart"/>
      <w:r w:rsidRPr="00576E9B">
        <w:rPr>
          <w:color w:val="000000" w:themeColor="text1"/>
        </w:rPr>
        <w:t>upsertedCount</w:t>
      </w:r>
      <w:proofErr w:type="spellEnd"/>
      <w:r w:rsidRPr="00576E9B">
        <w:rPr>
          <w:color w:val="000000" w:themeColor="text1"/>
        </w:rPr>
        <w:t>: 0</w:t>
      </w:r>
    </w:p>
    <w:p w14:paraId="045A7A43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}</w:t>
      </w:r>
    </w:p>
    <w:p w14:paraId="1E11093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()</w:t>
      </w:r>
    </w:p>
    <w:p w14:paraId="0E9BA1F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03A1DE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73E540D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3CF546DB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28AC15C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6CCD35E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179AF13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db.emp.find</w:t>
      </w:r>
      <w:proofErr w:type="spellEnd"/>
      <w:proofErr w:type="gramEnd"/>
      <w:r w:rsidRPr="00576E9B">
        <w:rPr>
          <w:color w:val="000000" w:themeColor="text1"/>
        </w:rPr>
        <w:t>({salary:{$not:{$gt:20000}}})</w:t>
      </w:r>
    </w:p>
    <w:p w14:paraId="2E2460F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[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 ]</w:t>
      </w:r>
    </w:p>
    <w:p w14:paraId="44A79321" w14:textId="2F324487" w:rsidR="00576E9B" w:rsidRPr="00E06544" w:rsidRDefault="00576E9B" w:rsidP="00576E9B">
      <w:pPr>
        <w:pStyle w:val="Signature"/>
        <w:ind w:left="0"/>
        <w:rPr>
          <w:color w:val="463F90" w:themeColor="accent4" w:themeShade="BF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db.emp.aggregate</w:t>
      </w:r>
      <w:proofErr w:type="spellEnd"/>
      <w:proofErr w:type="gramEnd"/>
      <w:r w:rsidRPr="00576E9B">
        <w:rPr>
          <w:color w:val="000000" w:themeColor="text1"/>
        </w:rPr>
        <w:t>([{$match:{}},{$</w:t>
      </w:r>
      <w:proofErr w:type="spellStart"/>
      <w:r w:rsidRPr="00576E9B">
        <w:rPr>
          <w:color w:val="000000" w:themeColor="text1"/>
        </w:rPr>
        <w:t>out:"faculty</w:t>
      </w:r>
      <w:proofErr w:type="spellEnd"/>
      <w:r w:rsidRPr="00576E9B">
        <w:rPr>
          <w:color w:val="000000" w:themeColor="text1"/>
        </w:rPr>
        <w:t>"}])</w:t>
      </w:r>
      <w:r w:rsidR="00E06544">
        <w:rPr>
          <w:color w:val="000000" w:themeColor="text1"/>
        </w:rPr>
        <w:t xml:space="preserve"> </w:t>
      </w:r>
      <w:r w:rsidR="00E06544" w:rsidRPr="00E06544">
        <w:rPr>
          <w:color w:val="463F90" w:themeColor="accent4" w:themeShade="BF"/>
        </w:rPr>
        <w:t>//used to copy the content of one collection into another</w:t>
      </w:r>
    </w:p>
    <w:p w14:paraId="6BC43ED0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</w:p>
    <w:p w14:paraId="62AAABFE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 show collections</w:t>
      </w:r>
    </w:p>
    <w:p w14:paraId="489527FC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emp</w:t>
      </w:r>
    </w:p>
    <w:p w14:paraId="1D2BB9E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faculty</w:t>
      </w:r>
    </w:p>
    <w:p w14:paraId="31888899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student</w:t>
      </w:r>
    </w:p>
    <w:p w14:paraId="5DED24B4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 xml:space="preserve">&gt; </w:t>
      </w:r>
      <w:proofErr w:type="spellStart"/>
      <w:proofErr w:type="gramStart"/>
      <w:r w:rsidRPr="00576E9B">
        <w:rPr>
          <w:color w:val="000000" w:themeColor="text1"/>
        </w:rPr>
        <w:t>db.faculty</w:t>
      </w:r>
      <w:proofErr w:type="gramEnd"/>
      <w:r w:rsidRPr="00576E9B">
        <w:rPr>
          <w:color w:val="000000" w:themeColor="text1"/>
        </w:rPr>
        <w:t>.find</w:t>
      </w:r>
      <w:proofErr w:type="spellEnd"/>
      <w:r w:rsidRPr="00576E9B">
        <w:rPr>
          <w:color w:val="000000" w:themeColor="text1"/>
        </w:rPr>
        <w:t>()</w:t>
      </w:r>
    </w:p>
    <w:p w14:paraId="6DA60666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[</w:t>
      </w:r>
    </w:p>
    <w:p w14:paraId="15505E4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1, name: 'A', gender: 'FEMALE', salary: 10000.5 },</w:t>
      </w:r>
    </w:p>
    <w:p w14:paraId="473EBBD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2, name: 'B', gender: 'MALE', salary: 20000.5 },</w:t>
      </w:r>
    </w:p>
    <w:p w14:paraId="4CB9EBD8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3, name: 'C', gender: 'MALE', salary: 30000.5 },</w:t>
      </w:r>
    </w:p>
    <w:p w14:paraId="1399A027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 xml:space="preserve">  </w:t>
      </w:r>
      <w:proofErr w:type="gramStart"/>
      <w:r w:rsidRPr="00576E9B">
        <w:rPr>
          <w:color w:val="000000" w:themeColor="text1"/>
        </w:rPr>
        <w:t>{ _</w:t>
      </w:r>
      <w:proofErr w:type="gramEnd"/>
      <w:r w:rsidRPr="00576E9B">
        <w:rPr>
          <w:color w:val="000000" w:themeColor="text1"/>
        </w:rPr>
        <w:t>id: 4, name: 'C', gender: 'MALE', salary: 40000.5 }</w:t>
      </w:r>
    </w:p>
    <w:p w14:paraId="07A1B41D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r w:rsidRPr="00576E9B">
        <w:rPr>
          <w:color w:val="000000" w:themeColor="text1"/>
        </w:rPr>
        <w:t>]</w:t>
      </w:r>
    </w:p>
    <w:p w14:paraId="61877BFF" w14:textId="77777777" w:rsidR="00576E9B" w:rsidRPr="00576E9B" w:rsidRDefault="00576E9B" w:rsidP="00576E9B">
      <w:pPr>
        <w:pStyle w:val="Signature"/>
        <w:ind w:left="0"/>
        <w:rPr>
          <w:color w:val="000000" w:themeColor="text1"/>
        </w:rPr>
      </w:pPr>
      <w:proofErr w:type="spellStart"/>
      <w:r w:rsidRPr="00576E9B">
        <w:rPr>
          <w:color w:val="000000" w:themeColor="text1"/>
        </w:rPr>
        <w:t>studentdb</w:t>
      </w:r>
      <w:proofErr w:type="spellEnd"/>
      <w:r w:rsidRPr="00576E9B">
        <w:rPr>
          <w:color w:val="000000" w:themeColor="text1"/>
        </w:rPr>
        <w:t>&gt;</w:t>
      </w:r>
    </w:p>
    <w:p w14:paraId="5AA1CDA9" w14:textId="77777777" w:rsidR="00576E9B" w:rsidRDefault="00576E9B" w:rsidP="00576E9B">
      <w:pPr>
        <w:pStyle w:val="Signature"/>
        <w:ind w:left="0"/>
        <w:rPr>
          <w:color w:val="000000" w:themeColor="text1"/>
        </w:rPr>
      </w:pPr>
    </w:p>
    <w:p w14:paraId="13BA09DB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4CB1C2E9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44CD07AD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549E8BEE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18CBFD65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6BC9BC13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1C5C4F76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55AD296C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77687DDB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6EA12E2C" w14:textId="77777777" w:rsidR="00261714" w:rsidRDefault="00261714" w:rsidP="00576E9B">
      <w:pPr>
        <w:pStyle w:val="Signature"/>
        <w:ind w:left="0"/>
        <w:rPr>
          <w:color w:val="000000" w:themeColor="text1"/>
        </w:rPr>
      </w:pPr>
    </w:p>
    <w:p w14:paraId="61B80F27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055BE995" w14:textId="1CF87D05" w:rsidR="00B66F90" w:rsidRDefault="00B66F90" w:rsidP="00576E9B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PART-4</w:t>
      </w:r>
    </w:p>
    <w:p w14:paraId="64F434F8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43338A64" w14:textId="77777777" w:rsidR="00B66F90" w:rsidRDefault="00B66F90" w:rsidP="00576E9B">
      <w:pPr>
        <w:pStyle w:val="Signature"/>
        <w:ind w:left="0"/>
        <w:rPr>
          <w:color w:val="000000" w:themeColor="text1"/>
        </w:rPr>
      </w:pPr>
    </w:p>
    <w:p w14:paraId="10840A0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Microsoft Windows [Version 10.0.22631.3085]</w:t>
      </w:r>
    </w:p>
    <w:p w14:paraId="34819C2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(c) Microsoft Corporation. All rights reserved.</w:t>
      </w:r>
    </w:p>
    <w:p w14:paraId="6B50C72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14F42EF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C:\Users\adnan shariff&gt;</w:t>
      </w:r>
      <w:proofErr w:type="spellStart"/>
      <w:r w:rsidRPr="00B66F90">
        <w:rPr>
          <w:color w:val="000000" w:themeColor="text1"/>
        </w:rPr>
        <w:t>mongosh</w:t>
      </w:r>
      <w:proofErr w:type="spellEnd"/>
    </w:p>
    <w:p w14:paraId="76BA2B1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Current </w:t>
      </w:r>
      <w:proofErr w:type="spellStart"/>
      <w:r w:rsidRPr="00B66F90">
        <w:rPr>
          <w:color w:val="000000" w:themeColor="text1"/>
        </w:rPr>
        <w:t>Mongosh</w:t>
      </w:r>
      <w:proofErr w:type="spellEnd"/>
      <w:r w:rsidRPr="00B66F90">
        <w:rPr>
          <w:color w:val="000000" w:themeColor="text1"/>
        </w:rPr>
        <w:t xml:space="preserve"> Log ID: 65cc92399148b9bd8983b73c</w:t>
      </w:r>
    </w:p>
    <w:p w14:paraId="5F150DF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Connecting to:          mongodb://127.0.0.1:27017/?directConnection=true&amp;serverSelectionTimeoutMS=2000&amp;appName=mongosh+2.1.1</w:t>
      </w:r>
    </w:p>
    <w:p w14:paraId="45C698E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Using MongoDB:          6.0.8</w:t>
      </w:r>
    </w:p>
    <w:p w14:paraId="6EE572C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Using </w:t>
      </w:r>
      <w:proofErr w:type="spellStart"/>
      <w:r w:rsidRPr="00B66F90">
        <w:rPr>
          <w:color w:val="000000" w:themeColor="text1"/>
        </w:rPr>
        <w:t>Mongosh</w:t>
      </w:r>
      <w:proofErr w:type="spellEnd"/>
      <w:r w:rsidRPr="00B66F90">
        <w:rPr>
          <w:color w:val="000000" w:themeColor="text1"/>
        </w:rPr>
        <w:t>:          2.1.1</w:t>
      </w:r>
    </w:p>
    <w:p w14:paraId="7371C68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mongosh</w:t>
      </w:r>
      <w:proofErr w:type="spellEnd"/>
      <w:r w:rsidRPr="00B66F90">
        <w:rPr>
          <w:color w:val="000000" w:themeColor="text1"/>
        </w:rPr>
        <w:t xml:space="preserve"> 2.1.4 is available for download: </w:t>
      </w:r>
      <w:proofErr w:type="gramStart"/>
      <w:r w:rsidRPr="00B66F90">
        <w:rPr>
          <w:color w:val="000000" w:themeColor="text1"/>
        </w:rPr>
        <w:t>https://www.mongodb.com/try/download/shell</w:t>
      </w:r>
      <w:proofErr w:type="gramEnd"/>
    </w:p>
    <w:p w14:paraId="6ED977A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27D09A2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For </w:t>
      </w:r>
      <w:proofErr w:type="spellStart"/>
      <w:r w:rsidRPr="00B66F90">
        <w:rPr>
          <w:color w:val="000000" w:themeColor="text1"/>
        </w:rPr>
        <w:t>mongosh</w:t>
      </w:r>
      <w:proofErr w:type="spellEnd"/>
      <w:r w:rsidRPr="00B66F90">
        <w:rPr>
          <w:color w:val="000000" w:themeColor="text1"/>
        </w:rPr>
        <w:t xml:space="preserve"> info see: </w:t>
      </w:r>
      <w:proofErr w:type="gramStart"/>
      <w:r w:rsidRPr="00B66F90">
        <w:rPr>
          <w:color w:val="000000" w:themeColor="text1"/>
        </w:rPr>
        <w:t>https://docs.mongodb.com/mongodb-shell/</w:t>
      </w:r>
      <w:proofErr w:type="gramEnd"/>
    </w:p>
    <w:p w14:paraId="08B6016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49610B0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------</w:t>
      </w:r>
    </w:p>
    <w:p w14:paraId="2AF135B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The server generated these startup warnings when </w:t>
      </w:r>
      <w:proofErr w:type="gramStart"/>
      <w:r w:rsidRPr="00B66F90">
        <w:rPr>
          <w:color w:val="000000" w:themeColor="text1"/>
        </w:rPr>
        <w:t>booting</w:t>
      </w:r>
      <w:proofErr w:type="gramEnd"/>
    </w:p>
    <w:p w14:paraId="02A627A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2024-02-13T22:06:36.233+05:30: Access control is not enabled for the database. Read and write access to data and configuration is </w:t>
      </w:r>
      <w:proofErr w:type="gramStart"/>
      <w:r w:rsidRPr="00B66F90">
        <w:rPr>
          <w:color w:val="000000" w:themeColor="text1"/>
        </w:rPr>
        <w:t>unrestricted</w:t>
      </w:r>
      <w:proofErr w:type="gramEnd"/>
    </w:p>
    <w:p w14:paraId="3B4B6B9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------</w:t>
      </w:r>
    </w:p>
    <w:p w14:paraId="576C1FE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6A0FF44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test&gt; use </w:t>
      </w:r>
      <w:proofErr w:type="spellStart"/>
      <w:proofErr w:type="gramStart"/>
      <w:r w:rsidRPr="00B66F90">
        <w:rPr>
          <w:color w:val="000000" w:themeColor="text1"/>
        </w:rPr>
        <w:t>studentdb</w:t>
      </w:r>
      <w:proofErr w:type="spellEnd"/>
      <w:proofErr w:type="gramEnd"/>
    </w:p>
    <w:p w14:paraId="011AECB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switched to </w:t>
      </w:r>
      <w:proofErr w:type="spellStart"/>
      <w:r w:rsidRPr="00B66F90">
        <w:rPr>
          <w:color w:val="000000" w:themeColor="text1"/>
        </w:rPr>
        <w:t>db</w:t>
      </w:r>
      <w:proofErr w:type="spellEnd"/>
      <w:r w:rsidRPr="00B66F90">
        <w:rPr>
          <w:color w:val="000000" w:themeColor="text1"/>
        </w:rPr>
        <w:t xml:space="preserve"> </w:t>
      </w:r>
      <w:proofErr w:type="spellStart"/>
      <w:proofErr w:type="gramStart"/>
      <w:r w:rsidRPr="00B66F90">
        <w:rPr>
          <w:color w:val="000000" w:themeColor="text1"/>
        </w:rPr>
        <w:t>studentdb</w:t>
      </w:r>
      <w:proofErr w:type="spellEnd"/>
      <w:proofErr w:type="gramEnd"/>
    </w:p>
    <w:p w14:paraId="00F8B0D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>&gt; show collections</w:t>
      </w:r>
    </w:p>
    <w:p w14:paraId="5FA4884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emp</w:t>
      </w:r>
    </w:p>
    <w:p w14:paraId="460C501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faculty</w:t>
      </w:r>
    </w:p>
    <w:p w14:paraId="616A24A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student</w:t>
      </w:r>
    </w:p>
    <w:p w14:paraId="400C01E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({})</w:t>
      </w:r>
    </w:p>
    <w:p w14:paraId="27B153A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58E326F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1, name: 'A', gender: 'FEMALE', salary: 10000.5 },</w:t>
      </w:r>
    </w:p>
    <w:p w14:paraId="1D5B219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2, name: 'B', gender: 'MALE', salary: 20000.5 },</w:t>
      </w:r>
    </w:p>
    <w:p w14:paraId="4C24260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3, name: 'C', gender: 'MALE', salary: 30000.5 },</w:t>
      </w:r>
    </w:p>
    <w:p w14:paraId="21D3864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4, name: 'C', gender: 'MALE', salary: 40000.5 }</w:t>
      </w:r>
    </w:p>
    <w:p w14:paraId="4AD414C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452F251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({_id:1,{$set:{</w:t>
      </w:r>
      <w:proofErr w:type="spellStart"/>
      <w:r w:rsidRPr="00B66F90">
        <w:rPr>
          <w:color w:val="000000" w:themeColor="text1"/>
        </w:rPr>
        <w:t>location:"VIZAG</w:t>
      </w:r>
      <w:proofErr w:type="spellEnd"/>
      <w:r w:rsidRPr="00B66F90">
        <w:rPr>
          <w:color w:val="000000" w:themeColor="text1"/>
        </w:rPr>
        <w:t>"}}})</w:t>
      </w:r>
    </w:p>
    <w:p w14:paraId="3CADA4D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Uncaught:</w:t>
      </w:r>
    </w:p>
    <w:p w14:paraId="6C989CC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SyntaxError</w:t>
      </w:r>
      <w:proofErr w:type="spellEnd"/>
      <w:r w:rsidRPr="00B66F90">
        <w:rPr>
          <w:color w:val="000000" w:themeColor="text1"/>
        </w:rPr>
        <w:t>: Unexpected token (1:25)</w:t>
      </w:r>
    </w:p>
    <w:p w14:paraId="35C3304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1C1FA6E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&gt; 1 |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({_id:1,{$set:{</w:t>
      </w:r>
      <w:proofErr w:type="spellStart"/>
      <w:r w:rsidRPr="00B66F90">
        <w:rPr>
          <w:color w:val="000000" w:themeColor="text1"/>
        </w:rPr>
        <w:t>location:"VIZAG</w:t>
      </w:r>
      <w:proofErr w:type="spellEnd"/>
      <w:r w:rsidRPr="00B66F90">
        <w:rPr>
          <w:color w:val="000000" w:themeColor="text1"/>
        </w:rPr>
        <w:t>"}}})</w:t>
      </w:r>
    </w:p>
    <w:p w14:paraId="0552AB9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|                          ^</w:t>
      </w:r>
    </w:p>
    <w:p w14:paraId="4F8E424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2 |</w:t>
      </w:r>
    </w:p>
    <w:p w14:paraId="1F91B05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332751A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({_id:1},{$set:{</w:t>
      </w:r>
      <w:proofErr w:type="spellStart"/>
      <w:r w:rsidRPr="00B66F90">
        <w:rPr>
          <w:color w:val="000000" w:themeColor="text1"/>
        </w:rPr>
        <w:t>location:"VIZAG</w:t>
      </w:r>
      <w:proofErr w:type="spellEnd"/>
      <w:r w:rsidRPr="00B66F90">
        <w:rPr>
          <w:color w:val="000000" w:themeColor="text1"/>
        </w:rPr>
        <w:t>"}})</w:t>
      </w:r>
    </w:p>
    <w:p w14:paraId="0673344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0CAA4B4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acknowledged: true,</w:t>
      </w:r>
    </w:p>
    <w:p w14:paraId="7C16024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null,</w:t>
      </w:r>
    </w:p>
    <w:p w14:paraId="7362862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matchedCount</w:t>
      </w:r>
      <w:proofErr w:type="spellEnd"/>
      <w:r w:rsidRPr="00B66F90">
        <w:rPr>
          <w:color w:val="000000" w:themeColor="text1"/>
        </w:rPr>
        <w:t>: 1,</w:t>
      </w:r>
    </w:p>
    <w:p w14:paraId="25C18C1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modifiedCount</w:t>
      </w:r>
      <w:proofErr w:type="spellEnd"/>
      <w:r w:rsidRPr="00B66F90">
        <w:rPr>
          <w:color w:val="000000" w:themeColor="text1"/>
        </w:rPr>
        <w:t>: 1,</w:t>
      </w:r>
    </w:p>
    <w:p w14:paraId="0D27326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lastRenderedPageBreak/>
        <w:t xml:space="preserve">  </w:t>
      </w:r>
      <w:proofErr w:type="spellStart"/>
      <w:r w:rsidRPr="00B66F90">
        <w:rPr>
          <w:color w:val="000000" w:themeColor="text1"/>
        </w:rPr>
        <w:t>upsertedCount</w:t>
      </w:r>
      <w:proofErr w:type="spellEnd"/>
      <w:r w:rsidRPr="00B66F90">
        <w:rPr>
          <w:color w:val="000000" w:themeColor="text1"/>
        </w:rPr>
        <w:t>: 0</w:t>
      </w:r>
    </w:p>
    <w:p w14:paraId="33C6800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612A4CC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({_id:2},{$set:{</w:t>
      </w:r>
      <w:proofErr w:type="spellStart"/>
      <w:r w:rsidRPr="00B66F90">
        <w:rPr>
          <w:color w:val="000000" w:themeColor="text1"/>
        </w:rPr>
        <w:t>location:"GUNTUR</w:t>
      </w:r>
      <w:proofErr w:type="spellEnd"/>
      <w:r w:rsidRPr="00B66F90">
        <w:rPr>
          <w:color w:val="000000" w:themeColor="text1"/>
        </w:rPr>
        <w:t>"}})</w:t>
      </w:r>
    </w:p>
    <w:p w14:paraId="2ECF7B8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68C1D33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acknowledged: true,</w:t>
      </w:r>
    </w:p>
    <w:p w14:paraId="6ED0A62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null,</w:t>
      </w:r>
    </w:p>
    <w:p w14:paraId="55839A8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matchedCount</w:t>
      </w:r>
      <w:proofErr w:type="spellEnd"/>
      <w:r w:rsidRPr="00B66F90">
        <w:rPr>
          <w:color w:val="000000" w:themeColor="text1"/>
        </w:rPr>
        <w:t>: 1,</w:t>
      </w:r>
    </w:p>
    <w:p w14:paraId="34CB53C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modifiedCount</w:t>
      </w:r>
      <w:proofErr w:type="spellEnd"/>
      <w:r w:rsidRPr="00B66F90">
        <w:rPr>
          <w:color w:val="000000" w:themeColor="text1"/>
        </w:rPr>
        <w:t>: 1,</w:t>
      </w:r>
    </w:p>
    <w:p w14:paraId="775AD2D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upsertedCount</w:t>
      </w:r>
      <w:proofErr w:type="spellEnd"/>
      <w:r w:rsidRPr="00B66F90">
        <w:rPr>
          <w:color w:val="000000" w:themeColor="text1"/>
        </w:rPr>
        <w:t>: 0</w:t>
      </w:r>
    </w:p>
    <w:p w14:paraId="725837A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3D5B297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({_id:3},{$set:{</w:t>
      </w:r>
      <w:proofErr w:type="spellStart"/>
      <w:r w:rsidRPr="00B66F90">
        <w:rPr>
          <w:color w:val="000000" w:themeColor="text1"/>
        </w:rPr>
        <w:t>location:"ELURU</w:t>
      </w:r>
      <w:proofErr w:type="spellEnd"/>
      <w:r w:rsidRPr="00B66F90">
        <w:rPr>
          <w:color w:val="000000" w:themeColor="text1"/>
        </w:rPr>
        <w:t>"}})</w:t>
      </w:r>
    </w:p>
    <w:p w14:paraId="6D530F4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267CF39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acknowledged: true,</w:t>
      </w:r>
    </w:p>
    <w:p w14:paraId="229A1D6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null,</w:t>
      </w:r>
    </w:p>
    <w:p w14:paraId="0D66FD0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matchedCount</w:t>
      </w:r>
      <w:proofErr w:type="spellEnd"/>
      <w:r w:rsidRPr="00B66F90">
        <w:rPr>
          <w:color w:val="000000" w:themeColor="text1"/>
        </w:rPr>
        <w:t>: 1,</w:t>
      </w:r>
    </w:p>
    <w:p w14:paraId="430655C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modifiedCount</w:t>
      </w:r>
      <w:proofErr w:type="spellEnd"/>
      <w:r w:rsidRPr="00B66F90">
        <w:rPr>
          <w:color w:val="000000" w:themeColor="text1"/>
        </w:rPr>
        <w:t>: 1,</w:t>
      </w:r>
    </w:p>
    <w:p w14:paraId="65168C4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upsertedCount</w:t>
      </w:r>
      <w:proofErr w:type="spellEnd"/>
      <w:r w:rsidRPr="00B66F90">
        <w:rPr>
          <w:color w:val="000000" w:themeColor="text1"/>
        </w:rPr>
        <w:t>: 0</w:t>
      </w:r>
    </w:p>
    <w:p w14:paraId="2D0FCAA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51DEE44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db.emp.updateMany</w:t>
      </w:r>
      <w:proofErr w:type="spellEnd"/>
      <w:proofErr w:type="gramEnd"/>
      <w:r w:rsidRPr="00B66F90">
        <w:rPr>
          <w:color w:val="000000" w:themeColor="text1"/>
        </w:rPr>
        <w:t>({_id:4},{$set:{</w:t>
      </w:r>
      <w:proofErr w:type="spellStart"/>
      <w:r w:rsidRPr="00B66F90">
        <w:rPr>
          <w:color w:val="000000" w:themeColor="text1"/>
        </w:rPr>
        <w:t>location:"SHIRIDI</w:t>
      </w:r>
      <w:proofErr w:type="spellEnd"/>
      <w:r w:rsidRPr="00B66F90">
        <w:rPr>
          <w:color w:val="000000" w:themeColor="text1"/>
        </w:rPr>
        <w:t>"}})</w:t>
      </w:r>
    </w:p>
    <w:p w14:paraId="6EE84FA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6145C8E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acknowledged: true,</w:t>
      </w:r>
    </w:p>
    <w:p w14:paraId="4D387DE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null,</w:t>
      </w:r>
    </w:p>
    <w:p w14:paraId="0B433E7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matchedCount</w:t>
      </w:r>
      <w:proofErr w:type="spellEnd"/>
      <w:r w:rsidRPr="00B66F90">
        <w:rPr>
          <w:color w:val="000000" w:themeColor="text1"/>
        </w:rPr>
        <w:t>: 1,</w:t>
      </w:r>
    </w:p>
    <w:p w14:paraId="2DC1425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modifiedCount</w:t>
      </w:r>
      <w:proofErr w:type="spellEnd"/>
      <w:r w:rsidRPr="00B66F90">
        <w:rPr>
          <w:color w:val="000000" w:themeColor="text1"/>
        </w:rPr>
        <w:t>: 1,</w:t>
      </w:r>
    </w:p>
    <w:p w14:paraId="6A1BB46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spellStart"/>
      <w:r w:rsidRPr="00B66F90">
        <w:rPr>
          <w:color w:val="000000" w:themeColor="text1"/>
        </w:rPr>
        <w:t>upsertedCount</w:t>
      </w:r>
      <w:proofErr w:type="spellEnd"/>
      <w:r w:rsidRPr="00B66F90">
        <w:rPr>
          <w:color w:val="000000" w:themeColor="text1"/>
        </w:rPr>
        <w:t>: 0</w:t>
      </w:r>
    </w:p>
    <w:p w14:paraId="43E51D0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47984DB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()</w:t>
      </w:r>
    </w:p>
    <w:p w14:paraId="38E9749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F299C6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2A62822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1,</w:t>
      </w:r>
    </w:p>
    <w:p w14:paraId="2026C39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'A',</w:t>
      </w:r>
    </w:p>
    <w:p w14:paraId="0A2A5A0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'FEMALE',</w:t>
      </w:r>
    </w:p>
    <w:p w14:paraId="15CBFCF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10000.5,</w:t>
      </w:r>
    </w:p>
    <w:p w14:paraId="4DB5057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'VIZAG'</w:t>
      </w:r>
    </w:p>
    <w:p w14:paraId="34A0AA9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12BD00F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77DB516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2,</w:t>
      </w:r>
    </w:p>
    <w:p w14:paraId="33CEF3C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'B',</w:t>
      </w:r>
    </w:p>
    <w:p w14:paraId="256AC97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0CBFF8E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20000.5,</w:t>
      </w:r>
    </w:p>
    <w:p w14:paraId="3BBD915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'GUNTUR'</w:t>
      </w:r>
    </w:p>
    <w:p w14:paraId="727E5A8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7463BA4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30EEB39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3,</w:t>
      </w:r>
    </w:p>
    <w:p w14:paraId="506BF0A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57FB55B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6013FF4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30000.5,</w:t>
      </w:r>
    </w:p>
    <w:p w14:paraId="7A364B8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'ELURU'</w:t>
      </w:r>
    </w:p>
    <w:p w14:paraId="0FFC14A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54B0C40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1C5C077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4,</w:t>
      </w:r>
    </w:p>
    <w:p w14:paraId="11976DC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795AFCF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lastRenderedPageBreak/>
        <w:t xml:space="preserve">    gender: 'MALE',</w:t>
      </w:r>
    </w:p>
    <w:p w14:paraId="32A7D79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40000.5,</w:t>
      </w:r>
    </w:p>
    <w:p w14:paraId="6C0599E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'SHIRIDI'</w:t>
      </w:r>
    </w:p>
    <w:p w14:paraId="2DEF51D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5124AF2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07604E8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({},{location:1})</w:t>
      </w:r>
    </w:p>
    <w:p w14:paraId="14B13EF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EC9BD8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1, location: 'VIZAG' },</w:t>
      </w:r>
    </w:p>
    <w:p w14:paraId="4C79EE6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2, location: 'GUNTUR' },</w:t>
      </w:r>
    </w:p>
    <w:p w14:paraId="7CBB4B4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3, location: 'ELURU' },</w:t>
      </w:r>
    </w:p>
    <w:p w14:paraId="384360D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4, location: 'SHIRIDI' }</w:t>
      </w:r>
    </w:p>
    <w:p w14:paraId="0BE7231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3D3A4DC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({},{name:1,location:1})</w:t>
      </w:r>
    </w:p>
    <w:p w14:paraId="00C5862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34B88A5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1, name: 'A', location: 'VIZAG' },</w:t>
      </w:r>
    </w:p>
    <w:p w14:paraId="26A0155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2, name: 'B', location: 'GUNTUR' },</w:t>
      </w:r>
    </w:p>
    <w:p w14:paraId="665F282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3, name: 'C', location: 'ELURU' },</w:t>
      </w:r>
    </w:p>
    <w:p w14:paraId="6B94EA5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4, name: 'C', location: 'SHIRIDI' }</w:t>
      </w:r>
    </w:p>
    <w:p w14:paraId="4AEF501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3BA4CCA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()</w:t>
      </w:r>
    </w:p>
    <w:p w14:paraId="3C4BB45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3F52B57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6307743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1,</w:t>
      </w:r>
    </w:p>
    <w:p w14:paraId="300306E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'A',</w:t>
      </w:r>
    </w:p>
    <w:p w14:paraId="7F2B9A7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'FEMALE',</w:t>
      </w:r>
    </w:p>
    <w:p w14:paraId="46D2827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10000.5,</w:t>
      </w:r>
    </w:p>
    <w:p w14:paraId="14E37C4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'VIZAG'</w:t>
      </w:r>
    </w:p>
    <w:p w14:paraId="762364F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46E63CC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09B5F29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2,</w:t>
      </w:r>
    </w:p>
    <w:p w14:paraId="2429287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'B',</w:t>
      </w:r>
    </w:p>
    <w:p w14:paraId="5A02E06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3B67DAE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20000.5,</w:t>
      </w:r>
    </w:p>
    <w:p w14:paraId="1A46E4E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'GUNTUR'</w:t>
      </w:r>
    </w:p>
    <w:p w14:paraId="2CC8693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1F78D05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78DCD13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3,</w:t>
      </w:r>
    </w:p>
    <w:p w14:paraId="4A53661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7C7FD62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4F4825B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30000.5,</w:t>
      </w:r>
    </w:p>
    <w:p w14:paraId="1DDB74C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'ELURU'</w:t>
      </w:r>
    </w:p>
    <w:p w14:paraId="071C094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599DB75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128FAC2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4,</w:t>
      </w:r>
    </w:p>
    <w:p w14:paraId="2CCBE6F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2568CF0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40DA061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40000.5,</w:t>
      </w:r>
    </w:p>
    <w:p w14:paraId="0728B16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'SHIRIDI'</w:t>
      </w:r>
    </w:p>
    <w:p w14:paraId="3F2B228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74D8418C" w14:textId="77777777" w:rsid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48704AAC" w14:textId="77777777" w:rsidR="00C45CB7" w:rsidRDefault="00C45CB7" w:rsidP="00B66F90">
      <w:pPr>
        <w:pStyle w:val="Signature"/>
        <w:ind w:left="0"/>
        <w:rPr>
          <w:color w:val="000000" w:themeColor="text1"/>
        </w:rPr>
      </w:pPr>
    </w:p>
    <w:p w14:paraId="33AA196D" w14:textId="3C820AFF" w:rsidR="00C45CB7" w:rsidRPr="00C45CB7" w:rsidRDefault="00C45CB7" w:rsidP="00B66F90">
      <w:pPr>
        <w:pStyle w:val="Signature"/>
        <w:ind w:left="0"/>
        <w:rPr>
          <w:color w:val="4E1F76" w:themeColor="accent2" w:themeShade="80"/>
          <w:sz w:val="40"/>
          <w:szCs w:val="40"/>
        </w:rPr>
      </w:pPr>
      <w:r w:rsidRPr="00C45CB7">
        <w:rPr>
          <w:color w:val="4E1F76" w:themeColor="accent2" w:themeShade="80"/>
          <w:sz w:val="40"/>
          <w:szCs w:val="40"/>
        </w:rPr>
        <w:t>Patterns</w:t>
      </w:r>
    </w:p>
    <w:p w14:paraId="2757940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lastRenderedPageBreak/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({location:/^V/})//starts with</w:t>
      </w:r>
    </w:p>
    <w:p w14:paraId="65D6368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5F74B3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5B0D32D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1,</w:t>
      </w:r>
    </w:p>
    <w:p w14:paraId="2464C60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'A',</w:t>
      </w:r>
    </w:p>
    <w:p w14:paraId="490E363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'FEMALE',</w:t>
      </w:r>
    </w:p>
    <w:p w14:paraId="41439C6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10000.5,</w:t>
      </w:r>
    </w:p>
    <w:p w14:paraId="59D2DD0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'VIZAG'</w:t>
      </w:r>
    </w:p>
    <w:p w14:paraId="09761A5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12DCD89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3D6EDF8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({},{name:1,location:1})</w:t>
      </w:r>
    </w:p>
    <w:p w14:paraId="6182AF8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D95050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1, name: 'A', location: 'VIZAG' },</w:t>
      </w:r>
    </w:p>
    <w:p w14:paraId="08EE5A0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2, name: 'B', location: 'GUNTUR' },</w:t>
      </w:r>
    </w:p>
    <w:p w14:paraId="3B005D7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3, name: 'C', location: 'ELURU' },</w:t>
      </w:r>
    </w:p>
    <w:p w14:paraId="180F5EE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4, name: 'C', location: 'SHIRIDI' }</w:t>
      </w:r>
    </w:p>
    <w:p w14:paraId="20B96DC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04B4862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({location:/^R/})//ends with r</w:t>
      </w:r>
    </w:p>
    <w:p w14:paraId="1C8AE4A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1773934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({location:/^R$/})//ends with r</w:t>
      </w:r>
    </w:p>
    <w:p w14:paraId="47E5906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4CE1FDE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({location:/R$/})//ends with r</w:t>
      </w:r>
    </w:p>
    <w:p w14:paraId="14D5BCF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6BF1ED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4D0F8A3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2,</w:t>
      </w:r>
    </w:p>
    <w:p w14:paraId="6835D42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'B',</w:t>
      </w:r>
    </w:p>
    <w:p w14:paraId="74184E7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6386AF2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20000.5,</w:t>
      </w:r>
    </w:p>
    <w:p w14:paraId="40F9498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'GUNTUR'</w:t>
      </w:r>
    </w:p>
    <w:p w14:paraId="3687616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02B10C6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5D34BC2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({location:/DI$/})//ends with r</w:t>
      </w:r>
    </w:p>
    <w:p w14:paraId="4B2318F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1C824CD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4DCAD76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4,</w:t>
      </w:r>
    </w:p>
    <w:p w14:paraId="79B5871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440B876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0956F19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40000.5,</w:t>
      </w:r>
    </w:p>
    <w:p w14:paraId="677FAA1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'SHIRIDI'</w:t>
      </w:r>
    </w:p>
    <w:p w14:paraId="27AC111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0F185AB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345C597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({},{name:1,location:1})</w:t>
      </w:r>
    </w:p>
    <w:p w14:paraId="55E145A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3E39270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1, name: 'A', location: 'VIZAG' },</w:t>
      </w:r>
    </w:p>
    <w:p w14:paraId="319BF75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2, name: 'B', location: 'GUNTUR' },</w:t>
      </w:r>
    </w:p>
    <w:p w14:paraId="476C815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3, name: 'C', location: 'ELURU' },</w:t>
      </w:r>
    </w:p>
    <w:p w14:paraId="28ABFF4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4, name: 'C', location: 'SHIRIDI' }</w:t>
      </w:r>
    </w:p>
    <w:p w14:paraId="696CA0C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0761D52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({location:/UR/})</w:t>
      </w:r>
    </w:p>
    <w:p w14:paraId="4F3B1C9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29C4F4D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03F1E57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2,</w:t>
      </w:r>
    </w:p>
    <w:p w14:paraId="71FC449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lastRenderedPageBreak/>
        <w:t xml:space="preserve">    name: 'B',</w:t>
      </w:r>
    </w:p>
    <w:p w14:paraId="75E0508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397F79F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20000.5,</w:t>
      </w:r>
    </w:p>
    <w:p w14:paraId="6A76772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'GUNTUR'</w:t>
      </w:r>
    </w:p>
    <w:p w14:paraId="5DC61A7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},</w:t>
      </w:r>
    </w:p>
    <w:p w14:paraId="13F308E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6DA9311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3,</w:t>
      </w:r>
    </w:p>
    <w:p w14:paraId="0ECC97B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'C',</w:t>
      </w:r>
    </w:p>
    <w:p w14:paraId="59E5446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4B7D5BF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30000.5,</w:t>
      </w:r>
    </w:p>
    <w:p w14:paraId="233CD51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'ELURU'</w:t>
      </w:r>
    </w:p>
    <w:p w14:paraId="6FC7911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5616395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2DA2563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 xml:space="preserve">({location:/V.*G/})//star means zero or more </w:t>
      </w:r>
      <w:proofErr w:type="spellStart"/>
      <w:r w:rsidRPr="00B66F90">
        <w:rPr>
          <w:color w:val="000000" w:themeColor="text1"/>
        </w:rPr>
        <w:t>charecters</w:t>
      </w:r>
      <w:proofErr w:type="spellEnd"/>
    </w:p>
    <w:p w14:paraId="47D2116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60F2C10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5BE4529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1,</w:t>
      </w:r>
    </w:p>
    <w:p w14:paraId="6140EF9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'A',</w:t>
      </w:r>
    </w:p>
    <w:p w14:paraId="1333C54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'FEMALE',</w:t>
      </w:r>
    </w:p>
    <w:p w14:paraId="442302D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10000.5,</w:t>
      </w:r>
    </w:p>
    <w:p w14:paraId="0E30BCB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'VIZAG'</w:t>
      </w:r>
    </w:p>
    <w:p w14:paraId="7EC54ED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726E601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5C703DD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590075CF" w14:textId="350468DE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({location:/^G.*R$/})</w:t>
      </w:r>
      <w:r w:rsidR="00C45CB7">
        <w:rPr>
          <w:color w:val="000000" w:themeColor="text1"/>
        </w:rPr>
        <w:t xml:space="preserve"> </w:t>
      </w:r>
    </w:p>
    <w:p w14:paraId="01B45BD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7F34388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{</w:t>
      </w:r>
    </w:p>
    <w:p w14:paraId="116A2CD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_id: 2,</w:t>
      </w:r>
    </w:p>
    <w:p w14:paraId="3147777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name: 'B',</w:t>
      </w:r>
    </w:p>
    <w:p w14:paraId="1DBE187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gender: 'MALE',</w:t>
      </w:r>
    </w:p>
    <w:p w14:paraId="20BE8FF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salary: 20000.5,</w:t>
      </w:r>
    </w:p>
    <w:p w14:paraId="49A4AED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location: 'GUNTUR'</w:t>
      </w:r>
    </w:p>
    <w:p w14:paraId="4DD396D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}</w:t>
      </w:r>
    </w:p>
    <w:p w14:paraId="494D925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p w14:paraId="3FF2DE5B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({}).</w:t>
      </w:r>
      <w:proofErr w:type="spellStart"/>
      <w:r w:rsidRPr="00B66F90">
        <w:rPr>
          <w:color w:val="000000" w:themeColor="text1"/>
        </w:rPr>
        <w:t>forEach</w:t>
      </w:r>
      <w:proofErr w:type="spellEnd"/>
      <w:r w:rsidRPr="00B66F90">
        <w:rPr>
          <w:color w:val="000000" w:themeColor="text1"/>
        </w:rPr>
        <w:t>((e)=&gt;{</w:t>
      </w:r>
    </w:p>
    <w:p w14:paraId="634913F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... print(e)</w:t>
      </w:r>
    </w:p>
    <w:p w14:paraId="05909CF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... }</w:t>
      </w:r>
    </w:p>
    <w:p w14:paraId="17E27138" w14:textId="65EE80A3" w:rsidR="00B66F90" w:rsidRPr="008B719D" w:rsidRDefault="00B66F90" w:rsidP="00B66F90">
      <w:pPr>
        <w:pStyle w:val="Signature"/>
        <w:ind w:left="0"/>
        <w:rPr>
          <w:color w:val="463F90" w:themeColor="accent4" w:themeShade="BF"/>
        </w:rPr>
      </w:pPr>
      <w:r w:rsidRPr="00B66F90">
        <w:rPr>
          <w:color w:val="000000" w:themeColor="text1"/>
        </w:rPr>
        <w:t>... )</w:t>
      </w:r>
      <w:r w:rsidR="008B719D">
        <w:rPr>
          <w:color w:val="000000" w:themeColor="text1"/>
        </w:rPr>
        <w:t xml:space="preserve">     </w:t>
      </w:r>
      <w:r w:rsidR="008B719D" w:rsidRPr="008B719D">
        <w:rPr>
          <w:color w:val="463F90" w:themeColor="accent4" w:themeShade="BF"/>
        </w:rPr>
        <w:t xml:space="preserve">// here we have used </w:t>
      </w:r>
      <w:proofErr w:type="spellStart"/>
      <w:r w:rsidR="008B719D" w:rsidRPr="008B719D">
        <w:rPr>
          <w:color w:val="463F90" w:themeColor="accent4" w:themeShade="BF"/>
        </w:rPr>
        <w:t>forEach</w:t>
      </w:r>
      <w:proofErr w:type="spellEnd"/>
      <w:r w:rsidR="008B719D" w:rsidRPr="008B719D">
        <w:rPr>
          <w:color w:val="463F90" w:themeColor="accent4" w:themeShade="BF"/>
        </w:rPr>
        <w:t xml:space="preserve"> loop to iterate through the documents.</w:t>
      </w:r>
    </w:p>
    <w:p w14:paraId="651E41B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54CCEC0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_id: 1,</w:t>
      </w:r>
    </w:p>
    <w:p w14:paraId="5488298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name: 'A',</w:t>
      </w:r>
    </w:p>
    <w:p w14:paraId="06AEF1F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gender: 'FEMALE',</w:t>
      </w:r>
    </w:p>
    <w:p w14:paraId="0085989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salary: 10000.5,</w:t>
      </w:r>
    </w:p>
    <w:p w14:paraId="203B254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location: 'VIZAG'</w:t>
      </w:r>
    </w:p>
    <w:p w14:paraId="1812FC6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2B68C87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6DDED69A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_id: 2,</w:t>
      </w:r>
    </w:p>
    <w:p w14:paraId="18DBCCF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name: 'B',</w:t>
      </w:r>
    </w:p>
    <w:p w14:paraId="4352068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gender: 'MALE',</w:t>
      </w:r>
    </w:p>
    <w:p w14:paraId="3CD04B3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salary: 20000.5,</w:t>
      </w:r>
    </w:p>
    <w:p w14:paraId="1DE3753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location: 'GUNTUR'</w:t>
      </w:r>
    </w:p>
    <w:p w14:paraId="3A13D9A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2692ABE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lastRenderedPageBreak/>
        <w:t>{</w:t>
      </w:r>
    </w:p>
    <w:p w14:paraId="63D864A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_id: 3,</w:t>
      </w:r>
    </w:p>
    <w:p w14:paraId="7F9B127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name: 'C',</w:t>
      </w:r>
    </w:p>
    <w:p w14:paraId="7B1F71D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gender: 'MALE',</w:t>
      </w:r>
    </w:p>
    <w:p w14:paraId="005EF11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salary: 30000.5,</w:t>
      </w:r>
    </w:p>
    <w:p w14:paraId="5553CAC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location: 'ELURU'</w:t>
      </w:r>
    </w:p>
    <w:p w14:paraId="0A983DA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0D82A28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{</w:t>
      </w:r>
    </w:p>
    <w:p w14:paraId="67A149D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_id: 4,</w:t>
      </w:r>
    </w:p>
    <w:p w14:paraId="3199A2A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name: 'C',</w:t>
      </w:r>
    </w:p>
    <w:p w14:paraId="6E02B93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gender: 'MALE',</w:t>
      </w:r>
    </w:p>
    <w:p w14:paraId="7987475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salary: 40000.5,</w:t>
      </w:r>
    </w:p>
    <w:p w14:paraId="55C7E96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location: 'SHIRIDI'</w:t>
      </w:r>
    </w:p>
    <w:p w14:paraId="7151314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}</w:t>
      </w:r>
    </w:p>
    <w:p w14:paraId="52DCB1C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779E287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({}).</w:t>
      </w:r>
      <w:proofErr w:type="spellStart"/>
      <w:r w:rsidRPr="00B66F90">
        <w:rPr>
          <w:color w:val="000000" w:themeColor="text1"/>
        </w:rPr>
        <w:t>forEach</w:t>
      </w:r>
      <w:proofErr w:type="spellEnd"/>
      <w:r w:rsidRPr="00B66F90">
        <w:rPr>
          <w:color w:val="000000" w:themeColor="text1"/>
        </w:rPr>
        <w:t>((e) =&gt; { print(</w:t>
      </w:r>
      <w:proofErr w:type="spellStart"/>
      <w:r w:rsidRPr="00B66F90">
        <w:rPr>
          <w:color w:val="000000" w:themeColor="text1"/>
        </w:rPr>
        <w:t>e._id</w:t>
      </w:r>
      <w:proofErr w:type="spellEnd"/>
      <w:r w:rsidRPr="00B66F90">
        <w:rPr>
          <w:color w:val="000000" w:themeColor="text1"/>
        </w:rPr>
        <w:t>); } )</w:t>
      </w:r>
    </w:p>
    <w:p w14:paraId="0982538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1</w:t>
      </w:r>
    </w:p>
    <w:p w14:paraId="67CAA81F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2</w:t>
      </w:r>
    </w:p>
    <w:p w14:paraId="64A09DC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3</w:t>
      </w:r>
    </w:p>
    <w:p w14:paraId="00D2BAF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4</w:t>
      </w:r>
    </w:p>
    <w:p w14:paraId="2F5A272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309D1C8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({}).</w:t>
      </w:r>
      <w:proofErr w:type="spellStart"/>
      <w:r w:rsidRPr="00B66F90">
        <w:rPr>
          <w:color w:val="000000" w:themeColor="text1"/>
        </w:rPr>
        <w:t>forEach</w:t>
      </w:r>
      <w:proofErr w:type="spellEnd"/>
      <w:r w:rsidRPr="00B66F90">
        <w:rPr>
          <w:color w:val="000000" w:themeColor="text1"/>
        </w:rPr>
        <w:t>((e) =&gt; { print(</w:t>
      </w:r>
      <w:proofErr w:type="spellStart"/>
      <w:r w:rsidRPr="00B66F90">
        <w:rPr>
          <w:color w:val="000000" w:themeColor="text1"/>
        </w:rPr>
        <w:t>e._id</w:t>
      </w:r>
      <w:proofErr w:type="spellEnd"/>
      <w:r w:rsidRPr="00B66F90">
        <w:rPr>
          <w:color w:val="000000" w:themeColor="text1"/>
        </w:rPr>
        <w:t>+" "+e.name); } )</w:t>
      </w:r>
    </w:p>
    <w:p w14:paraId="165D053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1 A</w:t>
      </w:r>
    </w:p>
    <w:p w14:paraId="099E8CE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2 B</w:t>
      </w:r>
    </w:p>
    <w:p w14:paraId="228F46C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3 C</w:t>
      </w:r>
    </w:p>
    <w:p w14:paraId="6D9C0B5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4 C</w:t>
      </w:r>
    </w:p>
    <w:p w14:paraId="166CCBA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66CDDE98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db.emp.find</w:t>
      </w:r>
      <w:proofErr w:type="spellEnd"/>
      <w:proofErr w:type="gramEnd"/>
      <w:r w:rsidRPr="00B66F90">
        <w:rPr>
          <w:color w:val="000000" w:themeColor="text1"/>
        </w:rPr>
        <w:t>({salary:{$gt:30000}}).</w:t>
      </w:r>
      <w:proofErr w:type="spellStart"/>
      <w:r w:rsidRPr="00B66F90">
        <w:rPr>
          <w:color w:val="000000" w:themeColor="text1"/>
        </w:rPr>
        <w:t>forEach</w:t>
      </w:r>
      <w:proofErr w:type="spellEnd"/>
      <w:r w:rsidRPr="00B66F90">
        <w:rPr>
          <w:color w:val="000000" w:themeColor="text1"/>
        </w:rPr>
        <w:t>((e) =&gt; { print(</w:t>
      </w:r>
      <w:proofErr w:type="spellStart"/>
      <w:r w:rsidRPr="00B66F90">
        <w:rPr>
          <w:color w:val="000000" w:themeColor="text1"/>
        </w:rPr>
        <w:t>e._id</w:t>
      </w:r>
      <w:proofErr w:type="spellEnd"/>
      <w:r w:rsidRPr="00B66F90">
        <w:rPr>
          <w:color w:val="000000" w:themeColor="text1"/>
        </w:rPr>
        <w:t>+" "+e.name); } )</w:t>
      </w:r>
    </w:p>
    <w:p w14:paraId="02E1630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3 C</w:t>
      </w:r>
    </w:p>
    <w:p w14:paraId="1BA00BE3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4 C</w:t>
      </w:r>
    </w:p>
    <w:p w14:paraId="65F4B3D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77A5498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db.createCollection</w:t>
      </w:r>
      <w:proofErr w:type="spellEnd"/>
      <w:proofErr w:type="gramEnd"/>
      <w:r w:rsidRPr="00B66F90">
        <w:rPr>
          <w:color w:val="000000" w:themeColor="text1"/>
        </w:rPr>
        <w:t>("</w:t>
      </w:r>
      <w:proofErr w:type="spellStart"/>
      <w:r w:rsidRPr="00B66F90">
        <w:rPr>
          <w:color w:val="000000" w:themeColor="text1"/>
        </w:rPr>
        <w:t>shcolar</w:t>
      </w:r>
      <w:proofErr w:type="spellEnd"/>
      <w:r w:rsidRPr="00B66F90">
        <w:rPr>
          <w:color w:val="000000" w:themeColor="text1"/>
        </w:rPr>
        <w:t>")</w:t>
      </w:r>
    </w:p>
    <w:p w14:paraId="1B029FE1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gramStart"/>
      <w:r w:rsidRPr="00B66F90">
        <w:rPr>
          <w:color w:val="000000" w:themeColor="text1"/>
        </w:rPr>
        <w:t>{ ok</w:t>
      </w:r>
      <w:proofErr w:type="gramEnd"/>
      <w:r w:rsidRPr="00B66F90">
        <w:rPr>
          <w:color w:val="000000" w:themeColor="text1"/>
        </w:rPr>
        <w:t>: 1 }</w:t>
      </w:r>
    </w:p>
    <w:p w14:paraId="4EBC3A8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>&gt; show collections</w:t>
      </w:r>
    </w:p>
    <w:p w14:paraId="261D307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emp</w:t>
      </w:r>
    </w:p>
    <w:p w14:paraId="48D8472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faculty</w:t>
      </w:r>
    </w:p>
    <w:p w14:paraId="2C2D7BE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shcolar</w:t>
      </w:r>
      <w:proofErr w:type="spellEnd"/>
    </w:p>
    <w:p w14:paraId="67F8231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student</w:t>
      </w:r>
    </w:p>
    <w:p w14:paraId="3567FE9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.insertOne({_id:101,name:"Aravind"},skills:["AWS","MSWD"])</w:t>
      </w:r>
    </w:p>
    <w:p w14:paraId="719E54F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Uncaught:</w:t>
      </w:r>
    </w:p>
    <w:p w14:paraId="622DB84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SyntaxError</w:t>
      </w:r>
      <w:proofErr w:type="spellEnd"/>
      <w:r w:rsidRPr="00B66F90">
        <w:rPr>
          <w:color w:val="000000" w:themeColor="text1"/>
        </w:rPr>
        <w:t>: Unexpected token, expected "," (1:52)</w:t>
      </w:r>
    </w:p>
    <w:p w14:paraId="0F0473D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38DD8B80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&gt; 1 | </w:t>
      </w:r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.insertOne({_id:101,name:"Aravind"},skills:["AWS","MSWD"])</w:t>
      </w:r>
    </w:p>
    <w:p w14:paraId="263D7967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  |                                                     ^</w:t>
      </w:r>
    </w:p>
    <w:p w14:paraId="1F673E5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2 |</w:t>
      </w:r>
    </w:p>
    <w:p w14:paraId="56CF1B8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</w:p>
    <w:p w14:paraId="625F929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.insertOne({_id:101,name:"Aravind",skills:["AWS","MSWD"]})</w:t>
      </w:r>
    </w:p>
    <w:p w14:paraId="0787531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gramStart"/>
      <w:r w:rsidRPr="00B66F90">
        <w:rPr>
          <w:color w:val="000000" w:themeColor="text1"/>
        </w:rPr>
        <w:t>{ acknowledged</w:t>
      </w:r>
      <w:proofErr w:type="gramEnd"/>
      <w:r w:rsidRPr="00B66F90">
        <w:rPr>
          <w:color w:val="000000" w:themeColor="text1"/>
        </w:rPr>
        <w:t xml:space="preserve">: true,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101 }</w:t>
      </w:r>
    </w:p>
    <w:p w14:paraId="6D8B87F2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.insertOne</w:t>
      </w:r>
      <w:proofErr w:type="spellEnd"/>
      <w:r w:rsidRPr="00B66F90">
        <w:rPr>
          <w:color w:val="000000" w:themeColor="text1"/>
        </w:rPr>
        <w:t>({_id:102,name:"Kavya",skills:["MSWD"]})</w:t>
      </w:r>
    </w:p>
    <w:p w14:paraId="1CEB5304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gramStart"/>
      <w:r w:rsidRPr="00B66F90">
        <w:rPr>
          <w:color w:val="000000" w:themeColor="text1"/>
        </w:rPr>
        <w:t>{ acknowledged</w:t>
      </w:r>
      <w:proofErr w:type="gramEnd"/>
      <w:r w:rsidRPr="00B66F90">
        <w:rPr>
          <w:color w:val="000000" w:themeColor="text1"/>
        </w:rPr>
        <w:t xml:space="preserve">: true,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102 }</w:t>
      </w:r>
    </w:p>
    <w:p w14:paraId="0ADC7CE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.insertOne</w:t>
      </w:r>
      <w:proofErr w:type="spellEnd"/>
      <w:r w:rsidRPr="00B66F90">
        <w:rPr>
          <w:color w:val="000000" w:themeColor="text1"/>
        </w:rPr>
        <w:t>({_id:103,name:"Minnie",skills:["JFSD"]})</w:t>
      </w:r>
    </w:p>
    <w:p w14:paraId="47B1339D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gramStart"/>
      <w:r w:rsidRPr="00B66F90">
        <w:rPr>
          <w:color w:val="000000" w:themeColor="text1"/>
        </w:rPr>
        <w:t>{ acknowledged</w:t>
      </w:r>
      <w:proofErr w:type="gramEnd"/>
      <w:r w:rsidRPr="00B66F90">
        <w:rPr>
          <w:color w:val="000000" w:themeColor="text1"/>
        </w:rPr>
        <w:t xml:space="preserve">: true, </w:t>
      </w:r>
      <w:proofErr w:type="spellStart"/>
      <w:r w:rsidRPr="00B66F90">
        <w:rPr>
          <w:color w:val="000000" w:themeColor="text1"/>
        </w:rPr>
        <w:t>insertedId</w:t>
      </w:r>
      <w:proofErr w:type="spellEnd"/>
      <w:r w:rsidRPr="00B66F90">
        <w:rPr>
          <w:color w:val="000000" w:themeColor="text1"/>
        </w:rPr>
        <w:t>: 103 }</w:t>
      </w:r>
    </w:p>
    <w:p w14:paraId="7415EB9E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proofErr w:type="spellStart"/>
      <w:r w:rsidRPr="00B66F90">
        <w:rPr>
          <w:color w:val="000000" w:themeColor="text1"/>
        </w:rPr>
        <w:lastRenderedPageBreak/>
        <w:t>studentdb</w:t>
      </w:r>
      <w:proofErr w:type="spellEnd"/>
      <w:r w:rsidRPr="00B66F90">
        <w:rPr>
          <w:color w:val="000000" w:themeColor="text1"/>
        </w:rPr>
        <w:t xml:space="preserve">&gt; </w:t>
      </w:r>
      <w:proofErr w:type="spellStart"/>
      <w:proofErr w:type="gramStart"/>
      <w:r w:rsidRPr="00B66F90">
        <w:rPr>
          <w:color w:val="000000" w:themeColor="text1"/>
        </w:rPr>
        <w:t>db.scholar</w:t>
      </w:r>
      <w:proofErr w:type="gramEnd"/>
      <w:r w:rsidRPr="00B66F90">
        <w:rPr>
          <w:color w:val="000000" w:themeColor="text1"/>
        </w:rPr>
        <w:t>.find</w:t>
      </w:r>
      <w:proofErr w:type="spellEnd"/>
      <w:r w:rsidRPr="00B66F90">
        <w:rPr>
          <w:color w:val="000000" w:themeColor="text1"/>
        </w:rPr>
        <w:t>()</w:t>
      </w:r>
    </w:p>
    <w:p w14:paraId="07FD0796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[</w:t>
      </w:r>
    </w:p>
    <w:p w14:paraId="1118AA49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101, name: 'Aravind', skills: [ 'AWS', 'MSWD' ] },</w:t>
      </w:r>
    </w:p>
    <w:p w14:paraId="7A496D1C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102, name: 'Kavya', skills: [ 'MSWD' ] },</w:t>
      </w:r>
    </w:p>
    <w:p w14:paraId="6DEBCD05" w14:textId="77777777" w:rsidR="00B66F90" w:rsidRPr="00B66F90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 xml:space="preserve">  </w:t>
      </w:r>
      <w:proofErr w:type="gramStart"/>
      <w:r w:rsidRPr="00B66F90">
        <w:rPr>
          <w:color w:val="000000" w:themeColor="text1"/>
        </w:rPr>
        <w:t>{ _</w:t>
      </w:r>
      <w:proofErr w:type="gramEnd"/>
      <w:r w:rsidRPr="00B66F90">
        <w:rPr>
          <w:color w:val="000000" w:themeColor="text1"/>
        </w:rPr>
        <w:t>id: 103, name: 'Minnie', skills: [ 'JFSD' ] }</w:t>
      </w:r>
    </w:p>
    <w:p w14:paraId="5EA90022" w14:textId="0A2530C8" w:rsidR="00B66F90" w:rsidRPr="0041428F" w:rsidRDefault="00B66F90" w:rsidP="00B66F90">
      <w:pPr>
        <w:pStyle w:val="Signature"/>
        <w:ind w:left="0"/>
        <w:rPr>
          <w:color w:val="000000" w:themeColor="text1"/>
        </w:rPr>
      </w:pPr>
      <w:r w:rsidRPr="00B66F90">
        <w:rPr>
          <w:color w:val="000000" w:themeColor="text1"/>
        </w:rPr>
        <w:t>]</w:t>
      </w:r>
    </w:p>
    <w:sectPr w:rsidR="00B66F90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7036" w14:textId="77777777" w:rsidR="00576E9B" w:rsidRDefault="00576E9B" w:rsidP="00A66B18">
      <w:pPr>
        <w:spacing w:before="0" w:after="0"/>
      </w:pPr>
      <w:r>
        <w:separator/>
      </w:r>
    </w:p>
  </w:endnote>
  <w:endnote w:type="continuationSeparator" w:id="0">
    <w:p w14:paraId="6674B0B9" w14:textId="77777777" w:rsidR="00576E9B" w:rsidRDefault="00576E9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2DD8" w14:textId="77777777" w:rsidR="00576E9B" w:rsidRDefault="00576E9B" w:rsidP="00A66B18">
      <w:pPr>
        <w:spacing w:before="0" w:after="0"/>
      </w:pPr>
      <w:r>
        <w:separator/>
      </w:r>
    </w:p>
  </w:footnote>
  <w:footnote w:type="continuationSeparator" w:id="0">
    <w:p w14:paraId="67737BB5" w14:textId="77777777" w:rsidR="00576E9B" w:rsidRDefault="00576E9B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9B"/>
    <w:rsid w:val="00040D0E"/>
    <w:rsid w:val="00083BAA"/>
    <w:rsid w:val="0010680C"/>
    <w:rsid w:val="00152B0B"/>
    <w:rsid w:val="00160B45"/>
    <w:rsid w:val="001766D6"/>
    <w:rsid w:val="00192419"/>
    <w:rsid w:val="001C270D"/>
    <w:rsid w:val="001E2320"/>
    <w:rsid w:val="00214E28"/>
    <w:rsid w:val="00261714"/>
    <w:rsid w:val="00352B81"/>
    <w:rsid w:val="00394757"/>
    <w:rsid w:val="003A0150"/>
    <w:rsid w:val="003E24DF"/>
    <w:rsid w:val="0041428F"/>
    <w:rsid w:val="004A2B0D"/>
    <w:rsid w:val="00576E9B"/>
    <w:rsid w:val="005C2210"/>
    <w:rsid w:val="00615018"/>
    <w:rsid w:val="0062123A"/>
    <w:rsid w:val="00646E75"/>
    <w:rsid w:val="00693C96"/>
    <w:rsid w:val="006F6F10"/>
    <w:rsid w:val="00783E79"/>
    <w:rsid w:val="007B5AE8"/>
    <w:rsid w:val="007F5192"/>
    <w:rsid w:val="00831721"/>
    <w:rsid w:val="00862A06"/>
    <w:rsid w:val="008B719D"/>
    <w:rsid w:val="00A26FE7"/>
    <w:rsid w:val="00A66B18"/>
    <w:rsid w:val="00A6783B"/>
    <w:rsid w:val="00A96CF8"/>
    <w:rsid w:val="00AA089B"/>
    <w:rsid w:val="00AE1388"/>
    <w:rsid w:val="00AF3982"/>
    <w:rsid w:val="00B105BD"/>
    <w:rsid w:val="00B50294"/>
    <w:rsid w:val="00B57D6E"/>
    <w:rsid w:val="00B66F90"/>
    <w:rsid w:val="00B93312"/>
    <w:rsid w:val="00BA78DC"/>
    <w:rsid w:val="00C45CB7"/>
    <w:rsid w:val="00C701F7"/>
    <w:rsid w:val="00C70786"/>
    <w:rsid w:val="00D10958"/>
    <w:rsid w:val="00D10C4C"/>
    <w:rsid w:val="00D66593"/>
    <w:rsid w:val="00DE6DA2"/>
    <w:rsid w:val="00DF2D30"/>
    <w:rsid w:val="00E06544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592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6D1D6A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92278F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92278F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6D1D6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nan%20shariff\AppData\Local\Microsoft\Office\16.0\DTS\en-IN%7bE8392419-113E-46AC-B18D-C37E09EE37AE%7d\%7b1C80D40C-4708-4A40-B5E7-F6F3BCD50B1B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84AE4688354785A42AE756E4EFD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D0DE3-2A99-4F50-AD7A-CF6BC48DF953}"/>
      </w:docPartPr>
      <w:docPartBody>
        <w:p w:rsidR="0048696D" w:rsidRDefault="0048696D">
          <w:pPr>
            <w:pStyle w:val="1884AE4688354785A42AE756E4EFDAAD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6D"/>
    <w:rsid w:val="004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9AA54369A1445F9F46F2B324195FD6">
    <w:name w:val="CF9AA54369A1445F9F46F2B324195FD6"/>
  </w:style>
  <w:style w:type="paragraph" w:customStyle="1" w:styleId="459ECE96C0234C5484BA31668E94661E">
    <w:name w:val="459ECE96C0234C5484BA31668E94661E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BCCD36B5948748719F94C59989B96CA6">
    <w:name w:val="BCCD36B5948748719F94C59989B96CA6"/>
  </w:style>
  <w:style w:type="paragraph" w:customStyle="1" w:styleId="91BD62886907478399D54F2E549E4F91">
    <w:name w:val="91BD62886907478399D54F2E549E4F91"/>
  </w:style>
  <w:style w:type="paragraph" w:customStyle="1" w:styleId="1884AE4688354785A42AE756E4EFDAAD">
    <w:name w:val="1884AE4688354785A42AE756E4EFDAAD"/>
  </w:style>
  <w:style w:type="paragraph" w:customStyle="1" w:styleId="01FA500AD458480C8A3055CFF8078C50">
    <w:name w:val="01FA500AD458480C8A3055CFF8078C50"/>
  </w:style>
  <w:style w:type="paragraph" w:customStyle="1" w:styleId="61232CF7EBCB4D78A24BF50D7EEFDF06">
    <w:name w:val="61232CF7EBCB4D78A24BF50D7EEFDF06"/>
  </w:style>
  <w:style w:type="paragraph" w:customStyle="1" w:styleId="107643F1BA0E4AF585A62E10E9744064">
    <w:name w:val="107643F1BA0E4AF585A62E10E9744064"/>
  </w:style>
  <w:style w:type="paragraph" w:customStyle="1" w:styleId="E39644CD089A401B9DDC42186B66C6EC">
    <w:name w:val="E39644CD089A401B9DDC42186B66C6EC"/>
  </w:style>
  <w:style w:type="paragraph" w:customStyle="1" w:styleId="11A16AE318474691A17DB1B6E886CCF4">
    <w:name w:val="11A16AE318474691A17DB1B6E886CCF4"/>
  </w:style>
  <w:style w:type="paragraph" w:customStyle="1" w:styleId="108B96B667DB432E94D3C17E9A8D18EA">
    <w:name w:val="108B96B667DB432E94D3C17E9A8D18EA"/>
  </w:style>
  <w:style w:type="paragraph" w:customStyle="1" w:styleId="F8A6846A80914D22BD4C92A872A74D49">
    <w:name w:val="F8A6846A80914D22BD4C92A872A74D49"/>
  </w:style>
  <w:style w:type="paragraph" w:customStyle="1" w:styleId="915152C694374C7FB9FEA943D94677C6">
    <w:name w:val="915152C694374C7FB9FEA943D94677C6"/>
    <w:rsid w:val="0048696D"/>
  </w:style>
  <w:style w:type="paragraph" w:customStyle="1" w:styleId="7A63462C198B4BFBBD87BB7829E33D10">
    <w:name w:val="7A63462C198B4BFBBD87BB7829E33D10"/>
    <w:rsid w:val="00486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{1C80D40C-4708-4A40-B5E7-F6F3BCD50B1B}tf56348247_win32.dotx</Template>
  <TotalTime>0</TotalTime>
  <Pages>28</Pages>
  <Words>5131</Words>
  <Characters>29253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2024-02-16T01:54:00Z</dcterms:created>
  <dcterms:modified xsi:type="dcterms:W3CDTF">2024-02-16T01:54:00Z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